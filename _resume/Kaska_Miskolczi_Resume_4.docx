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p>
      <w:pPr>
        <w:rPr>
          <w:vanish/>
        </w:rPr>
      </w:pPr>
    </w:p>
    <w:tbl>
      <w:tblPr>
        <w:tblStyle w:val="divdocumentdivnottopsection"/>
        <w:tblW w:w="0" w:type="auto"/>
        <w:tblInd w:w="5" w:type="dxa"/>
        <w:tblLayout w:type="fixed"/>
        <w:tblCellMar>
          <w:top w:w="0" w:type="dxa"/>
          <w:left w:w="0" w:type="dxa"/>
          <w:bottom w:w="400" w:type="dxa"/>
          <w:right w:w="0" w:type="dxa"/>
        </w:tblCellMar>
        <w:tblLook w:val="05E0"/>
      </w:tblPr>
      <w:tblGrid>
        <w:gridCol w:w="300"/>
        <w:gridCol w:w="7960"/>
        <w:gridCol w:w="300"/>
        <w:gridCol w:w="300"/>
        <w:gridCol w:w="3080"/>
        <w:gridCol w:w="300"/>
      </w:tblGrid>
      <w:tr>
        <w:tblPrEx>
          <w:tblW w:w="0" w:type="auto"/>
          <w:tblInd w:w="5" w:type="dxa"/>
          <w:tblLayout w:type="fixed"/>
          <w:tblCellMar>
            <w:top w:w="0" w:type="dxa"/>
            <w:left w:w="0" w:type="dxa"/>
            <w:bottom w:w="400" w:type="dxa"/>
            <w:right w:w="0" w:type="dxa"/>
          </w:tblCellMar>
          <w:tblLook w:val="05E0"/>
        </w:tblPrEx>
        <w:trPr>
          <w:trHeight w:val="15200"/>
        </w:trPr>
        <w:tc>
          <w:tcPr>
            <w:tcW w:w="300" w:type="dxa"/>
            <w:tcMar>
              <w:top w:w="5" w:type="dxa"/>
              <w:left w:w="5" w:type="dxa"/>
              <w:bottom w:w="5" w:type="dxa"/>
              <w:right w:w="5" w:type="dxa"/>
            </w:tcMar>
            <w:vAlign w:val="bottom"/>
            <w:hideMark/>
          </w:tcPr>
          <w:p>
            <w:r>
              <w:pict>
                <v:rect id="_x0000_s1025" style="width:612pt;height:99.5pt;margin-top:0;margin-left:0;mso-position-horizontal-relative:page;mso-position-vertical-relative:page;position:absolute;z-index:251658240" o:allowincell="f" fillcolor="this" strokecolor="this">
                  <v:fill opacity="0"/>
                  <v:textbox inset="0,0,0,0">
                    <w:txbxContent>
                      <w:tbl>
                        <w:tblPr>
                          <w:tblStyle w:val="divdocumentdivnotparentContainer"/>
                          <w:tblW w:w="5000" w:type="pct"/>
                          <w:tblCellSpacing w:w="0" w:type="dxa"/>
                          <w:shd w:val="clear" w:color="auto" w:fill="373D48"/>
                          <w:tblCellMar>
                            <w:top w:w="0" w:type="dxa"/>
                            <w:left w:w="0" w:type="dxa"/>
                            <w:bottom w:w="0" w:type="dxa"/>
                            <w:right w:w="0" w:type="dxa"/>
                          </w:tblCellMar>
                          <w:tblLook w:val="05E0"/>
                        </w:tblPr>
                        <w:tblGrid>
                          <w:gridCol w:w="12240"/>
                        </w:tblGrid>
                        <w:tr>
                          <w:tblPrEx>
                            <w:tblW w:w="5000" w:type="pct"/>
                            <w:tblCellSpacing w:w="0" w:type="dxa"/>
                            <w:shd w:val="clear" w:color="auto" w:fill="373D48"/>
                            <w:tblCellMar>
                              <w:top w:w="0" w:type="dxa"/>
                              <w:left w:w="0" w:type="dxa"/>
                              <w:bottom w:w="0" w:type="dxa"/>
                              <w:right w:w="0" w:type="dxa"/>
                            </w:tblCellMar>
                            <w:tblLook w:val="05E0"/>
                          </w:tblPrEx>
                          <w:trPr>
                            <w:tblCellSpacing w:w="0" w:type="dxa"/>
                          </w:trPr>
                          <w:tc>
                            <w:tcPr>
                              <w:tcW w:w="5000" w:type="pct"/>
                              <w:shd w:val="clear" w:color="auto" w:fill="373D48"/>
                              <w:tcMar>
                                <w:top w:w="300" w:type="dxa"/>
                                <w:left w:w="0" w:type="dxa"/>
                                <w:bottom w:w="400" w:type="dxa"/>
                                <w:right w:w="0" w:type="dxa"/>
                              </w:tcMar>
                              <w:vAlign w:val="top"/>
                              <w:hideMark/>
                            </w:tcPr>
                            <w:p>
                              <w:pPr>
                                <w:pStyle w:val="divdocumentname"/>
                                <w:pBdr>
                                  <w:top w:val="none" w:sz="0" w:space="0" w:color="auto"/>
                                  <w:left w:val="none" w:sz="0" w:space="15" w:color="auto"/>
                                  <w:bottom w:val="none" w:sz="0" w:space="0" w:color="auto"/>
                                  <w:right w:val="none" w:sz="0" w:space="15" w:color="auto"/>
                                </w:pBdr>
                                <w:spacing w:before="0" w:after="0" w:line="790" w:lineRule="exact"/>
                                <w:ind w:left="300" w:right="300"/>
                                <w:rPr>
                                  <w:rStyle w:val="divdocumenttopsectiondiv"/>
                                  <w:rFonts w:ascii="Century Gothic" w:eastAsia="Century Gothic" w:hAnsi="Century Gothic" w:cs="Century Gothic"/>
                                  <w:b/>
                                  <w:bCs/>
                                  <w:color w:val="FFFFFF"/>
                                  <w:sz w:val="72"/>
                                  <w:szCs w:val="72"/>
                                  <w:bdr w:val="none" w:sz="0" w:space="0" w:color="auto"/>
                                  <w:shd w:val="clear" w:color="auto" w:fill="auto"/>
                                  <w:vertAlign w:val="baseline"/>
                                </w:rPr>
                              </w:pPr>
                              <w:r>
                                <w:rPr>
                                  <w:rStyle w:val="span"/>
                                  <w:rFonts w:ascii="Century Gothic" w:eastAsia="Century Gothic" w:hAnsi="Century Gothic" w:cs="Century Gothic"/>
                                </w:rPr>
                                <w:t>Kaska</w:t>
                              </w:r>
                              <w:r>
                                <w:rPr>
                                  <w:rStyle w:val="divdocumenttopsectiondiv"/>
                                  <w:rFonts w:ascii="Century Gothic" w:eastAsia="Century Gothic" w:hAnsi="Century Gothic" w:cs="Century Gothic"/>
                                  <w:bdr w:val="none" w:sz="0" w:space="0" w:color="auto"/>
                                  <w:shd w:val="clear" w:color="auto" w:fill="auto"/>
                                  <w:vertAlign w:val="baseline"/>
                                </w:rPr>
                                <w:t xml:space="preserve"> </w:t>
                              </w:r>
                              <w:r>
                                <w:rPr>
                                  <w:rStyle w:val="divdocumentword-break"/>
                                  <w:rFonts w:ascii="Century Gothic" w:eastAsia="Century Gothic" w:hAnsi="Century Gothic" w:cs="Century Gothic"/>
                                </w:rPr>
                                <w:t>Miskolczi</w:t>
                              </w:r>
                            </w:p>
                            <w:p>
                              <w:pPr>
                                <w:pStyle w:val="documentresumeTitle"/>
                                <w:pBdr>
                                  <w:top w:val="none" w:sz="0" w:space="0" w:color="auto"/>
                                  <w:left w:val="none" w:sz="0" w:space="0" w:color="auto"/>
                                  <w:bottom w:val="none" w:sz="0" w:space="0" w:color="auto"/>
                                  <w:right w:val="none" w:sz="0" w:space="0" w:color="auto"/>
                                </w:pBdr>
                                <w:spacing w:before="0" w:after="0" w:line="500" w:lineRule="exact"/>
                                <w:ind w:left="300" w:right="300"/>
                                <w:rPr>
                                  <w:rStyle w:val="divdocumenttopsectiondiv"/>
                                  <w:rFonts w:ascii="Century Gothic" w:eastAsia="Century Gothic" w:hAnsi="Century Gothic" w:cs="Century Gothic"/>
                                  <w:color w:val="FFFFFF"/>
                                  <w:sz w:val="36"/>
                                  <w:szCs w:val="36"/>
                                  <w:bdr w:val="none" w:sz="0" w:space="0" w:color="auto"/>
                                  <w:shd w:val="clear" w:color="auto" w:fill="auto"/>
                                  <w:vertAlign w:val="baseline"/>
                                </w:rPr>
                              </w:pPr>
                              <w:r>
                                <w:rPr>
                                  <w:rStyle w:val="span"/>
                                  <w:rFonts w:ascii="Century Gothic" w:eastAsia="Century Gothic" w:hAnsi="Century Gothic" w:cs="Century Gothic"/>
                                </w:rPr>
                                <w:t>Unicorn Design &amp; Development Engineer</w:t>
                              </w:r>
                            </w:p>
                          </w:tc>
                        </w:tr>
                      </w:tbl>
                      <w:p/>
                    </w:txbxContent>
                  </v:textbox>
                </v:rect>
              </w:pict>
            </w:r>
          </w:p>
          <w:p>
            <w:pPr>
              <w:pStyle w:val="leftpaddingcellParagraph"/>
              <w:pBdr>
                <w:top w:val="none" w:sz="0" w:space="0" w:color="auto"/>
                <w:left w:val="none" w:sz="0" w:space="0" w:color="auto"/>
                <w:bottom w:val="none" w:sz="0" w:space="0" w:color="auto"/>
                <w:right w:val="none" w:sz="0" w:space="0" w:color="auto"/>
              </w:pBdr>
              <w:spacing w:line="360" w:lineRule="atLeast"/>
              <w:ind w:left="0" w:right="0"/>
              <w:rPr>
                <w:rStyle w:val="leftpaddingcell"/>
                <w:rFonts w:ascii="Century Gothic" w:eastAsia="Century Gothic" w:hAnsi="Century Gothic" w:cs="Century Gothic"/>
                <w:color w:val="343434"/>
                <w:sz w:val="22"/>
                <w:szCs w:val="22"/>
                <w:bdr w:val="none" w:sz="0" w:space="0" w:color="auto"/>
                <w:vertAlign w:val="baseline"/>
              </w:rPr>
            </w:pPr>
          </w:p>
        </w:tc>
        <w:tc>
          <w:tcPr>
            <w:tcW w:w="7960" w:type="dxa"/>
            <w:tcMar>
              <w:top w:w="305" w:type="dxa"/>
              <w:left w:w="5" w:type="dxa"/>
              <w:bottom w:w="305" w:type="dxa"/>
              <w:right w:w="5" w:type="dxa"/>
            </w:tcMar>
            <w:vAlign w:val="top"/>
            <w:hideMark/>
          </w:tcPr>
          <w:p>
            <w:pPr>
              <w:spacing w:line="1990" w:lineRule="atLeast"/>
            </w:pPr>
          </w:p>
          <w:p>
            <w:pPr>
              <w:pStyle w:val="divdocument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left-box"/>
                <w:rFonts w:ascii="Century Gothic" w:eastAsia="Century Gothic" w:hAnsi="Century Gothic" w:cs="Century Gothic"/>
                <w:vanish/>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Industrious and capable Engineer with proven history of enhancing technical operations. Gifted with strong analytical and excellent troubleshooting skills, investigating root causes and implementing successful resolutions. Adept in iterative deployments, with particular emphasis on continual integration, automation and milestone driven development.</w:t>
            </w:r>
          </w:p>
          <w:p>
            <w:pPr>
              <w:pStyle w:val="p"/>
              <w:spacing w:before="0" w:after="0" w:line="360" w:lineRule="atLeast"/>
              <w:ind w:left="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Proficient in conducting primary and secondary research for both user experiences and team motivation strategies, to help boost overall performance for everyone.</w:t>
            </w:r>
          </w:p>
          <w:p>
            <w:pPr>
              <w:pStyle w:val="p"/>
              <w:spacing w:before="0" w:after="0" w:line="360" w:lineRule="atLeast"/>
              <w:ind w:left="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Familiar with the policies and procedures required to maintain compliance for HIPPA, Government CMS (USA, Ireland, Canada, EU), and payment processing. Also highly competent in systems management, data modeling, architectural diagramming, and proposal development.</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sectiontitle"/>
              <w:pBdr>
                <w:top w:val="none" w:sz="0" w:space="0" w:color="auto"/>
                <w:left w:val="none" w:sz="0" w:space="0" w:color="auto"/>
                <w:bottom w:val="none" w:sz="0" w:space="0" w:color="auto"/>
                <w:right w:val="none" w:sz="0" w:space="0" w:color="auto"/>
              </w:pBdr>
              <w:spacing w:before="0" w:after="0" w:line="440" w:lineRule="atLeast"/>
              <w:ind w:left="0" w:right="0"/>
              <w:rPr>
                <w:rStyle w:val="divdocumentleft-box"/>
                <w:rFonts w:ascii="Century Gothic" w:eastAsia="Century Gothic" w:hAnsi="Century Gothic" w:cs="Century Gothic"/>
                <w:b/>
                <w:bCs/>
                <w:color w:val="373D48"/>
                <w:spacing w:val="0"/>
                <w:sz w:val="32"/>
                <w:szCs w:val="32"/>
                <w:bdr w:val="none" w:sz="0" w:space="0" w:color="auto"/>
                <w:vertAlign w:val="baseline"/>
              </w:rPr>
            </w:pPr>
            <w:r>
              <w:rPr>
                <w:rStyle w:val="divdocumentleft-box"/>
                <w:rFonts w:ascii="Century Gothic" w:eastAsia="Century Gothic" w:hAnsi="Century Gothic" w:cs="Century Gothic"/>
                <w:b/>
                <w:bCs/>
                <w:spacing w:val="0"/>
                <w:bdr w:val="none" w:sz="0" w:space="0" w:color="auto"/>
                <w:vertAlign w:val="baseline"/>
              </w:rPr>
              <w:t>Work History</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2"/>
                <w:szCs w:val="2"/>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tbl>
            <w:tblPr>
              <w:tblStyle w:val="divdocumentleft-boxexperienceparagraph"/>
              <w:tblLayout w:type="fixed"/>
              <w:tblCellMar>
                <w:top w:w="0" w:type="dxa"/>
                <w:left w:w="0" w:type="dxa"/>
                <w:bottom w:w="0" w:type="dxa"/>
                <w:right w:w="0" w:type="dxa"/>
              </w:tblCellMar>
              <w:tblLook w:val="05E0"/>
            </w:tblPr>
            <w:tblGrid>
              <w:gridCol w:w="1307"/>
              <w:gridCol w:w="527"/>
              <w:gridCol w:w="6127"/>
            </w:tblGrid>
            <w:tr>
              <w:tblPrEx>
                <w:tblLayout w:type="fixed"/>
                <w:tblCellMar>
                  <w:top w:w="0" w:type="dxa"/>
                  <w:left w:w="0" w:type="dxa"/>
                  <w:bottom w:w="0" w:type="dxa"/>
                  <w:right w:w="0" w:type="dxa"/>
                </w:tblCellMar>
                <w:tblLook w:val="05E0"/>
              </w:tblPrEx>
              <w:tc>
                <w:tcPr>
                  <w:tcW w:w="1300" w:type="dxa"/>
                  <w:tcMar>
                    <w:top w:w="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2015-12</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Current</w:t>
                  </w:r>
                </w:p>
              </w:tc>
              <w:tc>
                <w:tcPr>
                  <w:tcW w:w="520" w:type="dxa"/>
                  <w:tcMar>
                    <w:top w:w="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Senior Consultant</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Miskolczi Software</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Atlanta</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GA</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Contributed to success of client's organization by improving performance, motivation, job satisfaction, hiring practices, training programs and management systems.</w:t>
                  </w:r>
                </w:p>
                <w:p>
                  <w:pPr>
                    <w:pStyle w:val="divdocumentli"/>
                    <w:numPr>
                      <w:ilvl w:val="0"/>
                      <w:numId w:val="2"/>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Worked with product planners and engineers from conceptualization to production launch, refining cloud, on-prem and hybrid platforms, with feasibility, design, operation and performance at the for-front of all component and system solutions.</w:t>
                  </w:r>
                </w:p>
                <w:p>
                  <w:pPr>
                    <w:pStyle w:val="divdocumentli"/>
                    <w:numPr>
                      <w:ilvl w:val="0"/>
                      <w:numId w:val="3"/>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Managed infrastructure upgrades, analysis and resolution of end user hardware and software issues; and updated company systems for efficiency, to improve overall productivity 64%.</w:t>
                  </w:r>
                </w:p>
                <w:p>
                  <w:pPr>
                    <w:pStyle w:val="divdocumentli"/>
                    <w:numPr>
                      <w:ilvl w:val="0"/>
                      <w:numId w:val="4"/>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Created software with computer scripting input and processed by software to generate commands, events, objects and characters for player interaction.</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5"/>
              <w:gridCol w:w="527"/>
              <w:gridCol w:w="61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2018-07</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2018-11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Senior Cloud Security and Design Consultant</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RelayHealth Corporation</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Atlanta</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GA</w:t>
                  </w:r>
                </w:p>
                <w:p>
                  <w:pPr>
                    <w:pStyle w:val="divdocumentli"/>
                    <w:numPr>
                      <w:ilvl w:val="0"/>
                      <w:numId w:val="5"/>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Designed and implemented system security and data assurance, and enterprise processes, with best practices tailored for healthcare requirements via HIPPA and Gov.CMS.</w:t>
                  </w:r>
                </w:p>
                <w:p>
                  <w:pPr>
                    <w:pStyle w:val="divdocumentli"/>
                    <w:numPr>
                      <w:ilvl w:val="0"/>
                      <w:numId w:val="6"/>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Wrote and maintained custom scripts to increase system efficiency and performance time, during installations, configurations and maintenance of operating systems, for an SLA of 99.9999997%</w:t>
                  </w:r>
                </w:p>
                <w:p>
                  <w:pPr>
                    <w:pStyle w:val="divdocumentli"/>
                    <w:numPr>
                      <w:ilvl w:val="0"/>
                      <w:numId w:val="7"/>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Implemented network security equipment, including firewalls, two-factor authentication, and antivirus software for networks supporting over 2.5 million users.</w:t>
                  </w:r>
                </w:p>
                <w:p>
                  <w:pPr>
                    <w:pStyle w:val="divdocumentli"/>
                    <w:numPr>
                      <w:ilvl w:val="0"/>
                      <w:numId w:val="8"/>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Prepared, all documentation and continued grant proposals to support Azure and OpenStack environments, implemented with a front-end design for level II tech implementation.</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6"/>
              <w:gridCol w:w="527"/>
              <w:gridCol w:w="6127"/>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2017-10</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2018-07</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Senior User Interface Developer</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Booz Allen Hamilton</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Atlanta</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GA</w:t>
                  </w:r>
                </w:p>
                <w:p>
                  <w:pPr>
                    <w:pStyle w:val="divdocumentli"/>
                    <w:numPr>
                      <w:ilvl w:val="0"/>
                      <w:numId w:val="9"/>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Maintained strict budgetary and scheduling guidelines to satisfy clients with high-quality, targeted designs with on-shore and off-shore development teams.</w:t>
                  </w:r>
                </w:p>
                <w:p>
                  <w:pPr>
                    <w:pStyle w:val="divdocumentli"/>
                    <w:numPr>
                      <w:ilvl w:val="0"/>
                      <w:numId w:val="10"/>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Designed and executed security measures such as firewalls, MFA, block-chain encryption, and SEIM logging with scripted alerts.</w:t>
                  </w:r>
                </w:p>
                <w:p>
                  <w:pPr>
                    <w:pStyle w:val="divdocumentli"/>
                    <w:numPr>
                      <w:ilvl w:val="0"/>
                      <w:numId w:val="1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Planned and engineered RESTful web services, consuming Tableau outputs into JSON and designed with D3JS, to manipulate dynamic datasets for CDC's and ArcGIS datasets.</w:t>
                  </w:r>
                </w:p>
                <w:p>
                  <w:pPr>
                    <w:pStyle w:val="divdocumentli"/>
                    <w:numPr>
                      <w:ilvl w:val="0"/>
                      <w:numId w:val="12"/>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Conceived and built optimized mobile and web applications in HTML, CSS, PHP, .NET, C# with Razor, vanilla JavaScript, Angular and NodeJS.</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5"/>
              <w:gridCol w:w="527"/>
              <w:gridCol w:w="6127"/>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2017-02</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2017-11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Software Developer</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FierceMarkets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Washington</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DC</w:t>
                  </w:r>
                </w:p>
                <w:p>
                  <w:pPr>
                    <w:pStyle w:val="divdocumentli"/>
                    <w:numPr>
                      <w:ilvl w:val="0"/>
                      <w:numId w:val="13"/>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Collaborated with developers and performance engineers to enhance supportability and identify performance bottlenecks, throughout all stages of our development lifecycle.</w:t>
                  </w:r>
                </w:p>
                <w:p>
                  <w:pPr>
                    <w:pStyle w:val="divdocumentli"/>
                    <w:numPr>
                      <w:ilvl w:val="0"/>
                      <w:numId w:val="14"/>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Revised, modularized and updated old code bases to modern development standards, reducing operating costs 36%.</w:t>
                  </w:r>
                </w:p>
                <w:p>
                  <w:pPr>
                    <w:pStyle w:val="divdocumentli"/>
                    <w:numPr>
                      <w:ilvl w:val="0"/>
                      <w:numId w:val="15"/>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Led group of 15 engineers in design and development of headless CMS of Drupal via Bash Scripting, Drush, and AWS solutions.</w:t>
                  </w:r>
                </w:p>
                <w:p>
                  <w:pPr>
                    <w:pStyle w:val="divdocumentli"/>
                    <w:numPr>
                      <w:ilvl w:val="0"/>
                      <w:numId w:val="16"/>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Orchestrated efficient large-scale software deployments, including testing features and correcting code.</w:t>
                  </w:r>
                </w:p>
                <w:p>
                  <w:pPr>
                    <w:pStyle w:val="divdocumentli"/>
                    <w:numPr>
                      <w:ilvl w:val="0"/>
                      <w:numId w:val="17"/>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Performed regression, unit-blocked and system-level testing to verify software quality and function prior to release.</w:t>
                  </w:r>
                </w:p>
                <w:p>
                  <w:pPr>
                    <w:pStyle w:val="divdocumentli"/>
                    <w:numPr>
                      <w:ilvl w:val="0"/>
                      <w:numId w:val="18"/>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Compiled specifications, dev. methods and other scripting modifiers for headlessCMS project into technical manuals for team.</w:t>
                  </w:r>
                </w:p>
                <w:p>
                  <w:pPr>
                    <w:pStyle w:val="divdocumentli"/>
                    <w:numPr>
                      <w:ilvl w:val="0"/>
                      <w:numId w:val="19"/>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Interfaced between high-value customers and junior developers, encouraging use of client feedback in software updates.</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5"/>
              <w:gridCol w:w="527"/>
              <w:gridCol w:w="61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2015-04</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2016-11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Webmaster and 3D Animator</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Florida SouthWestern State College</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Naples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FL</w:t>
                  </w:r>
                </w:p>
                <w:p>
                  <w:pPr>
                    <w:pStyle w:val="divdocumentli"/>
                    <w:numPr>
                      <w:ilvl w:val="0"/>
                      <w:numId w:val="20"/>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Gathered and synthesized business requirements, as the team representative in executive meetings, discussing defining and translating user requirements into project designs and implementation plans, exceeding aggressive deadlines.</w:t>
                  </w:r>
                </w:p>
                <w:p>
                  <w:pPr>
                    <w:pStyle w:val="divdocumentli"/>
                    <w:numPr>
                      <w:ilvl w:val="0"/>
                      <w:numId w:val="2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Strengthened company brand and identity by creating distinctive website and logo, post Edison State College name change.</w:t>
                  </w:r>
                </w:p>
                <w:p>
                  <w:pPr>
                    <w:pStyle w:val="divdocumentli"/>
                    <w:numPr>
                      <w:ilvl w:val="0"/>
                      <w:numId w:val="22"/>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Built user interface, data visualizations and designed to eliminate bugs and improve overall user experience, resulting in 27% increase of enrollment and SEO/SEM click-through rates.</w:t>
                  </w:r>
                </w:p>
                <w:p>
                  <w:pPr>
                    <w:pStyle w:val="divdocumentli"/>
                    <w:numPr>
                      <w:ilvl w:val="0"/>
                      <w:numId w:val="23"/>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Owned more than 82 corporate projects per year from initial research and conceptual design through testing, development and implementation phases.</w:t>
                  </w:r>
                </w:p>
                <w:p>
                  <w:pPr>
                    <w:pStyle w:val="divdocumentli"/>
                    <w:numPr>
                      <w:ilvl w:val="0"/>
                      <w:numId w:val="24"/>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Spearheaded and implemented use of Git and Mercurial version control across all four campuses for design and development.</w:t>
                  </w:r>
                </w:p>
                <w:p>
                  <w:pPr>
                    <w:pStyle w:val="divdocumentli"/>
                    <w:numPr>
                      <w:ilvl w:val="0"/>
                      <w:numId w:val="25"/>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Created powerful headless Content Management System built with HTML, CSS, PHP, vanilla JavaScript, C++, MySQL, Oracle Cloud, AWS, Puppet, and OpenStack solutions, to serve as interface for client.</w:t>
                  </w:r>
                </w:p>
                <w:p>
                  <w:pPr>
                    <w:pStyle w:val="divdocumentli"/>
                    <w:numPr>
                      <w:ilvl w:val="0"/>
                      <w:numId w:val="26"/>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Automated consumption of Oracle and SAP data outputs, by custom built RESTful and SOAP micro-services to manipulate dynamic datasets with multiple entry and touch points.</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5"/>
              <w:gridCol w:w="527"/>
              <w:gridCol w:w="61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2013-12</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2014-07</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Webmaster</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Abbey Carpet And Floor</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Bonita Springs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FL</w:t>
                  </w:r>
                </w:p>
                <w:p>
                  <w:pPr>
                    <w:pStyle w:val="divdocumentli"/>
                    <w:numPr>
                      <w:ilvl w:val="0"/>
                      <w:numId w:val="27"/>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Liaised with customers to determine pre-development design specifications, including finished design parameters, implementation deliverables and to meet strict deadlines.</w:t>
                  </w:r>
                </w:p>
                <w:p>
                  <w:pPr>
                    <w:pStyle w:val="divdocumentli"/>
                    <w:numPr>
                      <w:ilvl w:val="0"/>
                      <w:numId w:val="28"/>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Built user interface, data visualizations and designed overall user experience, resulting in 67% increase in sales and100% improvement in ADA/WCAG compliance.</w:t>
                  </w:r>
                </w:p>
                <w:p>
                  <w:pPr>
                    <w:pStyle w:val="divdocumentli"/>
                    <w:numPr>
                      <w:ilvl w:val="0"/>
                      <w:numId w:val="29"/>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Delivered drastic improvements to new headless CMS framework, developed off a Sitecore distro, still in use today, leading to 97% efficiency boost, with emphasis on realtime API integrations with other big-box retailers across the continental USA.</w:t>
                  </w:r>
                </w:p>
                <w:p>
                  <w:pPr>
                    <w:pStyle w:val="divdocumentli"/>
                    <w:numPr>
                      <w:ilvl w:val="0"/>
                      <w:numId w:val="30"/>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Wrote server-side and client-side code for C# and .NET and .NET Core projects using Bash Scripting, PHP, HTML, CSS, and JavaScript, specifically with Angular and Node frameworks.</w:t>
                  </w:r>
                </w:p>
                <w:p>
                  <w:pPr>
                    <w:pStyle w:val="divdocumentli"/>
                    <w:numPr>
                      <w:ilvl w:val="0"/>
                      <w:numId w:val="3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Created detailed performance KPIs and analytical reports on client website strategies, honing user demographics and statistics using Google Analytics and custom vanilla JavaScript automation.</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5"/>
              <w:gridCol w:w="527"/>
              <w:gridCol w:w="61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2012-09</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2014-02</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Aircraft Weight and Balance Algorithmic Engineer</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Unites Parcel Service Of America</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Fort Myers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FL</w:t>
                  </w:r>
                </w:p>
                <w:p>
                  <w:pPr>
                    <w:pStyle w:val="divdocumentli"/>
                    <w:numPr>
                      <w:ilvl w:val="0"/>
                      <w:numId w:val="32"/>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Identified issues with software components and isolated regulation faults prior to implementing corrective actions.</w:t>
                  </w:r>
                </w:p>
                <w:p>
                  <w:pPr>
                    <w:pStyle w:val="divdocumentli"/>
                    <w:numPr>
                      <w:ilvl w:val="0"/>
                      <w:numId w:val="33"/>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Interpreted aircraft specifications, diagrams and blueprints and compared information to completed work verify quality and assess vehicle integrity.</w:t>
                  </w:r>
                </w:p>
                <w:p>
                  <w:pPr>
                    <w:pStyle w:val="divdocumentli"/>
                    <w:numPr>
                      <w:ilvl w:val="0"/>
                      <w:numId w:val="34"/>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Assisted dismantling and repairing of reconditioned aircraft structural parts and hangar equipment to repair malfunctions and enhance functionality, performance and durability.</w:t>
                  </w:r>
                </w:p>
                <w:p>
                  <w:pPr>
                    <w:pStyle w:val="divdocumentli"/>
                    <w:numPr>
                      <w:ilvl w:val="0"/>
                      <w:numId w:val="35"/>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Adhered to strict safety procedures and protocols when creating automated logarithmic functions via Binary, ASM, C/C++ libraries, protecting both flight personnel and software equipment.</w:t>
                  </w:r>
                </w:p>
                <w:p>
                  <w:pPr>
                    <w:pStyle w:val="divdocumentli"/>
                    <w:numPr>
                      <w:ilvl w:val="0"/>
                      <w:numId w:val="36"/>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Cultivated vast knowledge of aircraft systems by attending training workshops, enhancing functionality of systems, automating the checkout control features of our Boeing cargo aircraft and implementation of expertise in routine work and special projects.</w:t>
                  </w:r>
                </w:p>
                <w:p>
                  <w:pPr>
                    <w:pStyle w:val="divdocumentli"/>
                    <w:numPr>
                      <w:ilvl w:val="0"/>
                      <w:numId w:val="37"/>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Saved USP over $2 million by implementing cost-saving initiatives that addressed long-standing problems related to our incremental weight and balance control system.</w:t>
                  </w:r>
                </w:p>
              </w:tc>
            </w:tr>
          </w:tbl>
          <w:p>
            <w:pPr>
              <w:rPr>
                <w:vanish/>
              </w:rPr>
            </w:pPr>
          </w:p>
          <w:tbl>
            <w:tblPr>
              <w:tblStyle w:val="divdocumentleft-boxexperienceparagraph"/>
              <w:tblLayout w:type="fixed"/>
              <w:tblCellMar>
                <w:top w:w="0" w:type="dxa"/>
                <w:left w:w="0" w:type="dxa"/>
                <w:bottom w:w="0" w:type="dxa"/>
                <w:right w:w="0" w:type="dxa"/>
              </w:tblCellMar>
              <w:tblLook w:val="05E0"/>
            </w:tblPr>
            <w:tblGrid>
              <w:gridCol w:w="1305"/>
              <w:gridCol w:w="527"/>
              <w:gridCol w:w="61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2009-12</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2013-03</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paragraph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
                      <w:rFonts w:ascii="Century Gothic" w:eastAsia="Century Gothic" w:hAnsi="Century Gothic" w:cs="Century Gothic"/>
                      <w:color w:val="343434"/>
                      <w:spacing w:val="4"/>
                      <w:sz w:val="28"/>
                      <w:szCs w:val="28"/>
                    </w:rPr>
                    <w:t>Scripting and Automation Engineer</w:t>
                  </w:r>
                </w:p>
                <w:p>
                  <w:pPr>
                    <w:pStyle w:val="divdocumentlocationGap"/>
                    <w:spacing w:before="8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Florida Gulf Coast University</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Naples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Florida</w:t>
                  </w:r>
                </w:p>
                <w:p>
                  <w:pPr>
                    <w:pStyle w:val="divdocumentli"/>
                    <w:numPr>
                      <w:ilvl w:val="0"/>
                      <w:numId w:val="38"/>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Performed gap analysis procedures and detailed data reviews to optimize cost-effective strategies for software implementation.</w:t>
                  </w:r>
                </w:p>
                <w:p>
                  <w:pPr>
                    <w:pStyle w:val="divdocumentli"/>
                    <w:numPr>
                      <w:ilvl w:val="0"/>
                      <w:numId w:val="39"/>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Tested, automated and whitelisted software to be used in secure environments, establishing a university-wide automation methodology, frameworks and tools.</w:t>
                  </w:r>
                </w:p>
                <w:p>
                  <w:pPr>
                    <w:pStyle w:val="divdocumentli"/>
                    <w:numPr>
                      <w:ilvl w:val="0"/>
                      <w:numId w:val="40"/>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Exercised complete understanding of PLC, XML, Bash, Binary, and ASM programming to support maintenance and optimized automation of our programs.</w:t>
                  </w:r>
                </w:p>
                <w:p>
                  <w:pPr>
                    <w:pStyle w:val="divdocumentli"/>
                    <w:numPr>
                      <w:ilvl w:val="0"/>
                      <w:numId w:val="4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Collaborated with systems engineers and customers to determine machine requirements and develop specifications for user interface, machine functions and quality control to deliver reliable automation systems.</w:t>
                  </w:r>
                </w:p>
                <w:p>
                  <w:pPr>
                    <w:pStyle w:val="divdocumentli"/>
                    <w:numPr>
                      <w:ilvl w:val="0"/>
                      <w:numId w:val="42"/>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Kept on track with deadlines for development cycle times.</w:t>
                  </w:r>
                </w:p>
                <w:p>
                  <w:pPr>
                    <w:pStyle w:val="divdocumentli"/>
                    <w:numPr>
                      <w:ilvl w:val="0"/>
                      <w:numId w:val="43"/>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Utilized comprehensive understanding of Allen Bradley Ladder Logic to produce code to revolutionize automation.</w:t>
                  </w:r>
                </w:p>
                <w:p>
                  <w:pPr>
                    <w:pStyle w:val="divdocumentli"/>
                    <w:numPr>
                      <w:ilvl w:val="0"/>
                      <w:numId w:val="44"/>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Supported Engineering and Maintenance departments with complex troubleshooting, training and technical support.</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sectiontitle"/>
              <w:pBdr>
                <w:top w:val="none" w:sz="0" w:space="0" w:color="auto"/>
                <w:left w:val="none" w:sz="0" w:space="0" w:color="auto"/>
                <w:bottom w:val="none" w:sz="0" w:space="0" w:color="auto"/>
                <w:right w:val="none" w:sz="0" w:space="0" w:color="auto"/>
              </w:pBdr>
              <w:spacing w:before="0" w:after="0" w:line="440" w:lineRule="atLeast"/>
              <w:ind w:left="0" w:right="0"/>
              <w:rPr>
                <w:rStyle w:val="divdocumentleft-box"/>
                <w:rFonts w:ascii="Century Gothic" w:eastAsia="Century Gothic" w:hAnsi="Century Gothic" w:cs="Century Gothic"/>
                <w:b/>
                <w:bCs/>
                <w:color w:val="373D48"/>
                <w:spacing w:val="0"/>
                <w:sz w:val="32"/>
                <w:szCs w:val="32"/>
                <w:bdr w:val="none" w:sz="0" w:space="0" w:color="auto"/>
                <w:vertAlign w:val="baseline"/>
              </w:rPr>
            </w:pPr>
            <w:r>
              <w:rPr>
                <w:rStyle w:val="divdocumentleft-box"/>
                <w:rFonts w:ascii="Century Gothic" w:eastAsia="Century Gothic" w:hAnsi="Century Gothic" w:cs="Century Gothic"/>
                <w:b/>
                <w:bCs/>
                <w:spacing w:val="0"/>
                <w:bdr w:val="none" w:sz="0" w:space="0" w:color="auto"/>
                <w:vertAlign w:val="baseline"/>
              </w:rPr>
              <w:t>Education</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2"/>
                <w:szCs w:val="2"/>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bdr w:val="none" w:sz="0" w:space="0" w:color="auto"/>
                <w:vertAlign w:val="baseline"/>
              </w:rPr>
              <w:t> </w:t>
            </w:r>
          </w:p>
          <w:tbl>
            <w:tblPr>
              <w:tblStyle w:val="divdocumentleft-boxeducationparagraph"/>
              <w:tblLayout w:type="fixed"/>
              <w:tblCellMar>
                <w:top w:w="0" w:type="dxa"/>
                <w:left w:w="0" w:type="dxa"/>
                <w:bottom w:w="0" w:type="dxa"/>
                <w:right w:w="0" w:type="dxa"/>
              </w:tblCellMar>
              <w:tblLook w:val="05E0"/>
            </w:tblPr>
            <w:tblGrid>
              <w:gridCol w:w="1306"/>
              <w:gridCol w:w="528"/>
              <w:gridCol w:w="6126"/>
            </w:tblGrid>
            <w:tr>
              <w:tblPrEx>
                <w:tblLayout w:type="fixed"/>
                <w:tblCellMar>
                  <w:top w:w="0" w:type="dxa"/>
                  <w:left w:w="0" w:type="dxa"/>
                  <w:bottom w:w="0" w:type="dxa"/>
                  <w:right w:w="0" w:type="dxa"/>
                </w:tblCellMar>
                <w:tblLook w:val="05E0"/>
              </w:tblPrEx>
              <w:tc>
                <w:tcPr>
                  <w:tcW w:w="1300" w:type="dxa"/>
                  <w:tcMar>
                    <w:top w:w="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2009-08</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2014-12</w:t>
                  </w:r>
                </w:p>
              </w:tc>
              <w:tc>
                <w:tcPr>
                  <w:tcW w:w="520" w:type="dxa"/>
                  <w:tcMar>
                    <w:top w:w="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b/>
                      <w:bCs/>
                      <w:color w:val="343434"/>
                      <w:spacing w:val="4"/>
                      <w:sz w:val="22"/>
                      <w:szCs w:val="22"/>
                      <w:bdr w:val="none" w:sz="0" w:space="0" w:color="auto"/>
                      <w:vertAlign w:val="baseline"/>
                    </w:rPr>
                    <w:t> </w:t>
                  </w:r>
                </w:p>
              </w:tc>
              <w:tc>
                <w:tcPr>
                  <w:tcW w:w="6140" w:type="dxa"/>
                  <w:tcMar>
                    <w:top w:w="0" w:type="dxa"/>
                    <w:left w:w="5" w:type="dxa"/>
                    <w:bottom w:w="5" w:type="dxa"/>
                    <w:right w:w="5" w:type="dxa"/>
                  </w:tcMar>
                  <w:vAlign w:val="top"/>
                  <w:hideMark/>
                </w:tcPr>
                <w:p>
                  <w:pPr>
                    <w:pStyle w:val="divdocumentdegreeGap"/>
                    <w:spacing w:before="0" w:after="80" w:line="360" w:lineRule="atLeast"/>
                    <w:ind w:left="0" w:right="0"/>
                    <w:rPr>
                      <w:rStyle w:val="divdocumentleft-boxparagraphsinglecolumn"/>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Bachelor of Arts</w:t>
                  </w:r>
                  <w:r>
                    <w:rPr>
                      <w:rStyle w:val="span"/>
                      <w:rFonts w:ascii="Century Gothic" w:eastAsia="Century Gothic" w:hAnsi="Century Gothic" w:cs="Century Gothic"/>
                      <w:b/>
                      <w:bCs/>
                      <w:color w:val="343434"/>
                      <w:spacing w:val="4"/>
                      <w:sz w:val="22"/>
                      <w:szCs w:val="22"/>
                    </w:rPr>
                    <w:t xml:space="preserve">: </w:t>
                  </w:r>
                  <w:r>
                    <w:rPr>
                      <w:rStyle w:val="span"/>
                      <w:rFonts w:ascii="Century Gothic" w:eastAsia="Century Gothic" w:hAnsi="Century Gothic" w:cs="Century Gothic"/>
                      <w:b/>
                      <w:bCs/>
                      <w:color w:val="343434"/>
                      <w:spacing w:val="4"/>
                      <w:sz w:val="22"/>
                      <w:szCs w:val="22"/>
                    </w:rPr>
                    <w:t>Philosophy of Science And Technology With AI</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left-boxparagraph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rPr>
                    <w:t>Florida Gulf Coast University</w:t>
                  </w:r>
                  <w:r>
                    <w:rPr>
                      <w:rStyle w:val="span"/>
                      <w:rFonts w:ascii="Century Gothic" w:eastAsia="Century Gothic" w:hAnsi="Century Gothic" w:cs="Century Gothic"/>
                      <w:b w:val="0"/>
                      <w:bCs w:val="0"/>
                      <w:color w:val="343434"/>
                      <w:spacing w:val="4"/>
                      <w:sz w:val="22"/>
                      <w:szCs w:val="22"/>
                    </w:rPr>
                    <w:t xml:space="preserve"> - </w:t>
                  </w:r>
                  <w:r>
                    <w:rPr>
                      <w:rStyle w:val="divdocumenteducationjoblocation"/>
                      <w:rFonts w:ascii="Century Gothic" w:eastAsia="Century Gothic" w:hAnsi="Century Gothic" w:cs="Century Gothic"/>
                      <w:b w:val="0"/>
                      <w:bCs w:val="0"/>
                      <w:color w:val="343434"/>
                      <w:spacing w:val="4"/>
                      <w:sz w:val="22"/>
                      <w:szCs w:val="22"/>
                    </w:rPr>
                    <w:t>Naples, Florida</w:t>
                  </w:r>
                </w:p>
              </w:tc>
            </w:tr>
          </w:tbl>
          <w:p>
            <w:pPr>
              <w:rPr>
                <w:rStyle w:val="divdocumentleft-box"/>
                <w:rFonts w:ascii="Century Gothic" w:eastAsia="Century Gothic" w:hAnsi="Century Gothic" w:cs="Century Gothic"/>
                <w:color w:val="343434"/>
                <w:bdr w:val="none" w:sz="0" w:space="0" w:color="auto"/>
                <w:vertAlign w:val="baseline"/>
              </w:rPr>
            </w:pPr>
          </w:p>
        </w:tc>
        <w:tc>
          <w:tcPr>
            <w:tcW w:w="300" w:type="dxa"/>
            <w:tcMar>
              <w:top w:w="5" w:type="dxa"/>
              <w:left w:w="5" w:type="dxa"/>
              <w:bottom w:w="5" w:type="dxa"/>
              <w:right w:w="5" w:type="dxa"/>
            </w:tcMar>
            <w:vAlign w:val="bottom"/>
            <w:hideMark/>
          </w:tcPr>
          <w:p>
            <w:pPr>
              <w:pStyle w:val="middleleftpaddingcellParagraph"/>
              <w:pBdr>
                <w:top w:val="none" w:sz="0" w:space="0" w:color="auto"/>
                <w:left w:val="none" w:sz="0" w:space="0" w:color="auto"/>
                <w:bottom w:val="none" w:sz="0" w:space="0" w:color="auto"/>
                <w:right w:val="none" w:sz="0" w:space="0" w:color="auto"/>
              </w:pBdr>
              <w:spacing w:line="360" w:lineRule="atLeast"/>
              <w:ind w:left="0" w:right="0"/>
              <w:rPr>
                <w:rStyle w:val="middleleftpaddingcell"/>
                <w:rFonts w:ascii="Century Gothic" w:eastAsia="Century Gothic" w:hAnsi="Century Gothic" w:cs="Century Gothic"/>
                <w:color w:val="343434"/>
                <w:sz w:val="22"/>
                <w:szCs w:val="22"/>
                <w:bdr w:val="none" w:sz="0" w:space="0" w:color="auto"/>
                <w:vertAlign w:val="baseline"/>
              </w:rPr>
            </w:pPr>
          </w:p>
        </w:tc>
        <w:tc>
          <w:tcPr>
            <w:tcW w:w="300" w:type="dxa"/>
            <w:shd w:val="clear" w:color="auto" w:fill="F4F4F4"/>
            <w:tcMar>
              <w:top w:w="5" w:type="dxa"/>
              <w:left w:w="5" w:type="dxa"/>
              <w:bottom w:w="5" w:type="dxa"/>
              <w:right w:w="5" w:type="dxa"/>
            </w:tcMar>
            <w:vAlign w:val="bottom"/>
            <w:hideMark/>
          </w:tcPr>
          <w:p>
            <w:pPr>
              <w:pStyle w:val="middleleftpaddingcellParagraph"/>
              <w:pBdr>
                <w:top w:val="none" w:sz="0" w:space="0" w:color="auto"/>
                <w:left w:val="none" w:sz="0" w:space="0" w:color="auto"/>
                <w:bottom w:val="none" w:sz="0" w:space="0" w:color="auto"/>
                <w:right w:val="none" w:sz="0" w:space="0" w:color="auto"/>
              </w:pBdr>
              <w:spacing w:line="360" w:lineRule="atLeast"/>
              <w:ind w:left="0" w:right="0"/>
              <w:rPr>
                <w:rStyle w:val="middleleftpaddingcell"/>
                <w:rFonts w:ascii="Century Gothic" w:eastAsia="Century Gothic" w:hAnsi="Century Gothic" w:cs="Century Gothic"/>
                <w:color w:val="343434"/>
                <w:sz w:val="22"/>
                <w:szCs w:val="22"/>
                <w:bdr w:val="none" w:sz="0" w:space="0" w:color="auto"/>
                <w:vertAlign w:val="baseline"/>
              </w:rPr>
            </w:pPr>
          </w:p>
        </w:tc>
        <w:tc>
          <w:tcPr>
            <w:tcW w:w="3080" w:type="dxa"/>
            <w:shd w:val="clear" w:color="auto" w:fill="F4F4F4"/>
            <w:tcMar>
              <w:top w:w="305" w:type="dxa"/>
              <w:left w:w="5" w:type="dxa"/>
              <w:bottom w:w="305" w:type="dxa"/>
              <w:right w:w="5" w:type="dxa"/>
            </w:tcMar>
            <w:vAlign w:val="top"/>
            <w:hideMark/>
          </w:tcPr>
          <w:p>
            <w:pPr>
              <w:spacing w:line="1990" w:lineRule="atLeast"/>
            </w:pPr>
          </w:p>
          <w:p>
            <w:pPr>
              <w:pStyle w:val="divdocument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sz w:val="14"/>
                <w:szCs w:val="14"/>
                <w:bdr w:val="none" w:sz="0" w:space="0" w:color="auto"/>
                <w:shd w:val="clear" w:color="auto" w:fill="auto"/>
                <w:vertAlign w:val="baseline"/>
              </w:rPr>
              <w:t> </w:t>
            </w:r>
          </w:p>
          <w:p>
            <w:pPr>
              <w:pStyle w:val="divdocument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40" w:lineRule="atLeast"/>
              <w:ind w:left="0" w:right="0"/>
              <w:rPr>
                <w:rStyle w:val="divdocumentright-box"/>
                <w:rFonts w:ascii="Century Gothic" w:eastAsia="Century Gothic" w:hAnsi="Century Gothic" w:cs="Century Gothic"/>
                <w:b/>
                <w:bCs/>
                <w:color w:val="373D48"/>
                <w:spacing w:val="0"/>
                <w:sz w:val="32"/>
                <w:szCs w:val="32"/>
                <w:bdr w:val="none" w:sz="0" w:space="0" w:color="auto"/>
                <w:shd w:val="clear" w:color="auto" w:fill="auto"/>
                <w:vertAlign w:val="baseline"/>
              </w:rPr>
            </w:pPr>
            <w:r>
              <w:rPr>
                <w:rStyle w:val="divdocumentright-box"/>
                <w:rFonts w:ascii="Century Gothic" w:eastAsia="Century Gothic" w:hAnsi="Century Gothic" w:cs="Century Gothic"/>
                <w:b/>
                <w:bCs/>
                <w:spacing w:val="0"/>
                <w:bdr w:val="none" w:sz="0" w:space="0" w:color="auto"/>
                <w:shd w:val="clear" w:color="auto" w:fill="auto"/>
                <w:vertAlign w:val="baseline"/>
              </w:rPr>
              <w:t>Contact</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
                <w:szCs w:val="2"/>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divdocumenttxtBold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b/>
                <w:bCs/>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 xml:space="preserve">Address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span"/>
                <w:rFonts w:ascii="Century Gothic" w:eastAsia="Century Gothic" w:hAnsi="Century Gothic" w:cs="Century Gothic"/>
                <w:color w:val="343434"/>
                <w:spacing w:val="4"/>
                <w:sz w:val="22"/>
                <w:szCs w:val="22"/>
              </w:rPr>
              <w:t>Atlanta</w:t>
            </w:r>
            <w:r>
              <w:rPr>
                <w:rStyle w:val="span"/>
                <w:rFonts w:ascii="Century Gothic" w:eastAsia="Century Gothic" w:hAnsi="Century Gothic" w:cs="Century Gothic"/>
                <w:color w:val="343434"/>
                <w:spacing w:val="4"/>
                <w:sz w:val="22"/>
                <w:szCs w:val="22"/>
              </w:rPr>
              <w:t>,</w:t>
            </w: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343434"/>
                <w:spacing w:val="4"/>
                <w:sz w:val="22"/>
                <w:szCs w:val="22"/>
              </w:rPr>
              <w:t>GA</w:t>
            </w:r>
            <w:r>
              <w:rPr>
                <w:rStyle w:val="span"/>
                <w:rFonts w:ascii="Century Gothic" w:eastAsia="Century Gothic" w:hAnsi="Century Gothic" w:cs="Century Gothic"/>
                <w:color w:val="343434"/>
                <w:spacing w:val="4"/>
                <w:sz w:val="22"/>
                <w:szCs w:val="22"/>
              </w:rPr>
              <w:t>,</w:t>
            </w: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343434"/>
                <w:spacing w:val="4"/>
                <w:sz w:val="22"/>
                <w:szCs w:val="22"/>
              </w:rPr>
              <w:t>30338</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 xml:space="preserve">Phone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span"/>
                <w:rFonts w:ascii="Century Gothic" w:eastAsia="Century Gothic" w:hAnsi="Century Gothic" w:cs="Century Gothic"/>
                <w:color w:val="343434"/>
                <w:spacing w:val="4"/>
                <w:sz w:val="22"/>
                <w:szCs w:val="22"/>
              </w:rPr>
              <w:t>(208) 699-7979</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span"/>
                <w:rFonts w:ascii="Century Gothic" w:eastAsia="Century Gothic" w:hAnsi="Century Gothic" w:cs="Century Gothic"/>
                <w:color w:val="343434"/>
                <w:spacing w:val="4"/>
                <w:sz w:val="22"/>
                <w:szCs w:val="22"/>
              </w:rPr>
              <w:t>stddef@outlook.hu</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sz w:val="14"/>
                <w:szCs w:val="14"/>
                <w:bdr w:val="none" w:sz="0" w:space="0" w:color="auto"/>
                <w:shd w:val="clear" w:color="auto" w:fill="auto"/>
                <w:vertAlign w:val="baseline"/>
              </w:rPr>
              <w:t> </w:t>
            </w:r>
          </w:p>
          <w:p>
            <w:pPr>
              <w:pStyle w:val="divdocument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40" w:lineRule="atLeast"/>
              <w:ind w:left="0" w:right="0"/>
              <w:rPr>
                <w:rStyle w:val="divdocumentright-box"/>
                <w:rFonts w:ascii="Century Gothic" w:eastAsia="Century Gothic" w:hAnsi="Century Gothic" w:cs="Century Gothic"/>
                <w:b/>
                <w:bCs/>
                <w:color w:val="373D48"/>
                <w:spacing w:val="0"/>
                <w:sz w:val="32"/>
                <w:szCs w:val="32"/>
                <w:bdr w:val="none" w:sz="0" w:space="0" w:color="auto"/>
                <w:shd w:val="clear" w:color="auto" w:fill="auto"/>
                <w:vertAlign w:val="baseline"/>
              </w:rPr>
            </w:pPr>
            <w:r>
              <w:rPr>
                <w:rStyle w:val="divdocumentright-box"/>
                <w:rFonts w:ascii="Century Gothic" w:eastAsia="Century Gothic" w:hAnsi="Century Gothic" w:cs="Century Gothic"/>
                <w:b/>
                <w:bCs/>
                <w:spacing w:val="0"/>
                <w:bdr w:val="none" w:sz="0" w:space="0" w:color="auto"/>
                <w:shd w:val="clear" w:color="auto" w:fill="auto"/>
                <w:vertAlign w:val="baseline"/>
              </w:rPr>
              <w:t>Skills</w:t>
            </w:r>
          </w:p>
          <w:p>
            <w:pPr>
              <w:pStyle w:val="headinggappadding"/>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
                <w:szCs w:val="2"/>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headinggapdiv"/>
              <w:pBdr>
                <w:top w:val="single" w:sz="8" w:space="0" w:color="D5D6D6"/>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14"/>
                <w:szCs w:val="14"/>
                <w:bdr w:val="none" w:sz="0" w:space="0" w:color="auto"/>
                <w:shd w:val="clear" w:color="auto" w:fill="auto"/>
                <w:vertAlign w:val="baseline"/>
              </w:rPr>
            </w:pPr>
            <w:r>
              <w:rPr>
                <w:rStyle w:val="divdocumentright-box"/>
                <w:rFonts w:ascii="Century Gothic" w:eastAsia="Century Gothic" w:hAnsi="Century Gothic" w:cs="Century Gothic"/>
                <w:color w:val="343434"/>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Network administration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Consulting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Data collection and analysis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Scalability Planning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System Diagnostics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Project Management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Project Documentation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Strategization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Systems Analysis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Budgeting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User Interface Design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Team Oversight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Troubleshooting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Website Optimization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Content Marketing Strategy</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Agile Workflow Processes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Marketing Automation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Design Pattern Libraries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Programmatic Automation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Recursive and Unit Testing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Regulatory Compliance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Troubleshooting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Safety Procedures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Avionics Wiring Repair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Data Management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VBScript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Flash and ActionScript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Advanced C and C++</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Virtualization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Network Dev. &amp; Admin.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Technical Writing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API Design Knowledge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Shell Scripting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.Net Development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Advanced Knowledge of PHP</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System Development and Administration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MS Office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Communications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Customer Service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QA Automation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UX Performance Analysis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UX Diagnostic Management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User Data Collection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Iterative Development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User Interface Development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Vanilla JavaScript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Angular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React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Node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11ty</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Library: Ionic</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Library: Stencil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Library: jQuery</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ASP.NET &amp; .NET Core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 with Razor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C/C++</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Bash/ZSH/KSH</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Curl &amp; Perl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PHP 5.7+</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MySQL and MySQL Server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Oracle Cloud</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Azure Cloud</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Axure UX</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Adobe Creative Suite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Maxon Cinema 4D</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AutoDesk Suite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Sketch</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Figma</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MarvelApp</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WordPress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HTML/CSS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PostgreSQL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CouchDB</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Ruby &amp; Rails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Ember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Library: Handlebars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D3</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JS Framework: Three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Tableau</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SAP SolEx &amp; S/4HANA</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Sitecore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Drupal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Magento</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Shopify</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WooCommerce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DB2 Databases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Jet Databases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Binary</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ASM &amp; Web ASM</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NoSQL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IBM Informix</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ArcGIS Server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Tivoli Storage Manager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Kubernetes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Docker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AWS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IBM Bluemix</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Python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Objective C</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Swift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IBM Watson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Kali Linux</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DNS Tree Traversals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Block-Chain (Bytes)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SHA Encryption &amp; Alg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Algol 68</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HPE Non-Stop</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Pascal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Cobol</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VMware</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VirtualBox</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Ansible &amp; Ansible Tower</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ATLAS Machine Learning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Apache Mahout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Apache Kafka</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Prototyping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Wireframing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Animation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Character Illustration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Product Design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Branding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SEO/SEM Digital Marketing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Print Mail Order Campaigns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Email Marketing</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Surveys via Qualtrix</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Survey Automation</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shd w:val="clear" w:color="auto" w:fill="auto"/>
                <w:vertAlign w:val="baseline"/>
              </w:rPr>
            </w:pPr>
            <w:r>
              <w:rPr>
                <w:rStyle w:val="divdocumentright-box"/>
                <w:rFonts w:ascii="Century Gothic" w:eastAsia="Century Gothic" w:hAnsi="Century Gothic" w:cs="Century Gothic"/>
                <w:color w:val="343434"/>
                <w:sz w:val="22"/>
                <w:szCs w:val="22"/>
                <w:bdr w:val="none" w:sz="0" w:space="0" w:color="auto"/>
                <w:shd w:val="clear" w:color="auto" w:fill="auto"/>
                <w:vertAlign w:val="baseline"/>
              </w:rPr>
              <w:t>Data Analysis</w:t>
            </w:r>
          </w:p>
        </w:tc>
        <w:tc>
          <w:tcPr>
            <w:tcW w:w="300" w:type="dxa"/>
            <w:shd w:val="clear" w:color="auto" w:fill="F4F4F4"/>
            <w:tcMar>
              <w:top w:w="5" w:type="dxa"/>
              <w:left w:w="5" w:type="dxa"/>
              <w:bottom w:w="5" w:type="dxa"/>
              <w:right w:w="5" w:type="dxa"/>
            </w:tcMar>
            <w:vAlign w:val="bottom"/>
            <w:hideMark/>
          </w:tcPr>
          <w:p>
            <w:pPr>
              <w:pStyle w:val="rightpaddingcellParagraph"/>
              <w:pBdr>
                <w:top w:val="none" w:sz="0" w:space="0" w:color="auto"/>
                <w:left w:val="none" w:sz="0" w:space="0" w:color="auto"/>
                <w:bottom w:val="none" w:sz="0" w:space="0" w:color="auto"/>
                <w:right w:val="none" w:sz="0" w:space="0" w:color="auto"/>
              </w:pBdr>
              <w:shd w:val="clear" w:color="auto" w:fill="auto"/>
              <w:spacing w:line="360" w:lineRule="atLeast"/>
              <w:ind w:left="0" w:right="0"/>
              <w:rPr>
                <w:rStyle w:val="rightpaddingcell"/>
                <w:rFonts w:ascii="Century Gothic" w:eastAsia="Century Gothic" w:hAnsi="Century Gothic" w:cs="Century Gothic"/>
                <w:color w:val="343434"/>
                <w:sz w:val="22"/>
                <w:szCs w:val="22"/>
                <w:bdr w:val="none" w:sz="0" w:space="0" w:color="auto"/>
                <w:shd w:val="clear" w:color="auto" w:fill="auto"/>
                <w:vertAlign w:val="baseline"/>
              </w:rPr>
            </w:pPr>
          </w:p>
        </w:tc>
      </w:tr>
    </w:tbl>
    <w:p>
      <w:pPr>
        <w:pBdr>
          <w:top w:val="none" w:sz="0" w:space="0" w:color="auto"/>
          <w:left w:val="none" w:sz="0" w:space="0" w:color="auto"/>
          <w:bottom w:val="none" w:sz="0" w:space="0" w:color="auto"/>
          <w:right w:val="none" w:sz="0" w:space="0" w:color="auto"/>
        </w:pBdr>
        <w:spacing w:before="0" w:after="0" w:line="20" w:lineRule="auto"/>
        <w:rPr>
          <w:rFonts w:ascii="Century Gothic" w:eastAsia="Century Gothic" w:hAnsi="Century Gothic" w:cs="Century Gothic"/>
          <w:color w:val="343434"/>
          <w:sz w:val="22"/>
          <w:szCs w:val="22"/>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30BCD012-DD08-4953-A3F7-2692833D4018}"/>
    <w:embedBold r:id="rId2" w:fontKey="{5B09A93E-514F-431A-937A-7263D195E758}"/>
    <w:embedItalic r:id="rId3" w:fontKey="{D0E37145-51F3-4436-8046-E476FBE8F437}"/>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0"/>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60" w:lineRule="atLeast"/>
    </w:pPr>
    <w:rPr>
      <w:color w:val="343434"/>
    </w:rPr>
  </w:style>
  <w:style w:type="character" w:customStyle="1" w:styleId="divdocumenttopsectiondiv">
    <w:name w:val="div_document_topsection &gt; div"/>
    <w:basedOn w:val="DefaultParagraphFont"/>
    <w:rPr>
      <w:shd w:val="clear" w:color="auto" w:fill="373D48"/>
    </w:rPr>
  </w:style>
  <w:style w:type="paragraph" w:customStyle="1" w:styleId="divdocumenttopsectionsection">
    <w:name w:val="div_document_topsection_section"/>
    <w:basedOn w:val="Normal"/>
    <w:pPr>
      <w:pBdr>
        <w:left w:val="none" w:sz="0" w:space="15" w:color="auto"/>
        <w:right w:val="none" w:sz="0" w:space="15" w:color="auto"/>
      </w:pBdr>
    </w:pPr>
  </w:style>
  <w:style w:type="paragraph" w:customStyle="1" w:styleId="divdocumentdivfirstparagraph">
    <w:name w:val="div_document_div_firstparagraph"/>
    <w:basedOn w:val="Normal"/>
  </w:style>
  <w:style w:type="paragraph" w:customStyle="1" w:styleId="divdocumentname">
    <w:name w:val="div_document_name"/>
    <w:basedOn w:val="Normal"/>
    <w:pPr>
      <w:spacing w:line="790" w:lineRule="atLeast"/>
      <w:jc w:val="left"/>
    </w:pPr>
    <w:rPr>
      <w:b/>
      <w:bCs/>
      <w:color w:val="FFFFFF"/>
      <w:sz w:val="72"/>
      <w:szCs w:val="72"/>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character" w:customStyle="1" w:styleId="divdocumentnameCharacter">
    <w:name w:val="div_document_name Character"/>
    <w:basedOn w:val="DefaultParagraphFont"/>
    <w:rPr>
      <w:b/>
      <w:bCs/>
      <w:color w:val="FFFFFF"/>
      <w:sz w:val="72"/>
      <w:szCs w:val="72"/>
    </w:rPr>
  </w:style>
  <w:style w:type="paragraph" w:customStyle="1" w:styleId="documentresumeTitle">
    <w:name w:val="document_resumeTitle"/>
    <w:basedOn w:val="Normal"/>
    <w:pPr>
      <w:spacing w:line="500" w:lineRule="atLeast"/>
    </w:pPr>
    <w:rPr>
      <w:color w:val="FFFFFF"/>
      <w:sz w:val="36"/>
      <w:szCs w:val="36"/>
    </w:rPr>
  </w:style>
  <w:style w:type="character" w:customStyle="1" w:styleId="documentresumeTitleCharacter">
    <w:name w:val="document_resumeTitle Character"/>
    <w:basedOn w:val="DefaultParagraphFont"/>
    <w:rPr>
      <w:color w:val="FFFFFF"/>
      <w:sz w:val="36"/>
      <w:szCs w:val="36"/>
    </w:rPr>
  </w:style>
  <w:style w:type="table" w:customStyle="1" w:styleId="divdocumentdivnotparentContainer">
    <w:name w:val="div_document &gt; div_not(.parentContainer)"/>
    <w:basedOn w:val="TableNormal"/>
    <w:tblPr/>
  </w:style>
  <w:style w:type="character" w:customStyle="1" w:styleId="leftpaddingcell">
    <w:name w:val="leftpaddingcell"/>
    <w:basedOn w:val="DefaultParagraphFont"/>
  </w:style>
  <w:style w:type="paragraph" w:customStyle="1" w:styleId="leftpaddingcellParagraph">
    <w:name w:val="leftpaddingcell Paragraph"/>
    <w:basedOn w:val="Normal"/>
  </w:style>
  <w:style w:type="character" w:customStyle="1" w:styleId="divdocumentleft-box">
    <w:name w:val="div_document_left-box"/>
    <w:basedOn w:val="DefaultParagraphFont"/>
    <w:rPr>
      <w:spacing w:val="4"/>
    </w:rPr>
  </w:style>
  <w:style w:type="paragraph" w:customStyle="1" w:styleId="divdocumentleft-boxsectionnth-child1">
    <w:name w:val="div_document_left-box_section_nth-child(1)"/>
    <w:basedOn w:val="Normal"/>
    <w:pPr>
      <w:pBdr>
        <w:top w:val="none" w:sz="0" w:space="0" w:color="auto"/>
      </w:pBdr>
    </w:pPr>
  </w:style>
  <w:style w:type="paragraph" w:customStyle="1" w:styleId="divdocumentsectionnth-child1sectiongapdiv">
    <w:name w:val="div_document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sectiongapdiv">
    <w:name w:val="div_document_sectiongapdiv"/>
    <w:basedOn w:val="Normal"/>
    <w:pPr>
      <w:spacing w:line="400" w:lineRule="atLeast"/>
    </w:pPr>
  </w:style>
  <w:style w:type="paragraph" w:customStyle="1" w:styleId="divdocumentdivheading">
    <w:name w:val="div_document_div_heading"/>
    <w:basedOn w:val="Normal"/>
    <w:pPr>
      <w:spacing w:line="440" w:lineRule="atLeast"/>
    </w:pPr>
  </w:style>
  <w:style w:type="paragraph" w:customStyle="1" w:styleId="divdocumentsectiontitle">
    <w:name w:val="div_document_sectiontitle"/>
    <w:basedOn w:val="Normal"/>
    <w:rPr>
      <w:color w:val="373D48"/>
      <w:sz w:val="32"/>
      <w:szCs w:val="32"/>
    </w:rPr>
  </w:style>
  <w:style w:type="paragraph" w:customStyle="1" w:styleId="headinggappadding">
    <w:name w:val="headinggappadding"/>
    <w:basedOn w:val="Normal"/>
    <w:pPr>
      <w:spacing w:line="60" w:lineRule="atLeast"/>
    </w:pPr>
    <w:rPr>
      <w:sz w:val="2"/>
      <w:szCs w:val="2"/>
    </w:rPr>
  </w:style>
  <w:style w:type="paragraph" w:customStyle="1" w:styleId="headinggapdiv">
    <w:name w:val="headinggapdiv"/>
    <w:basedOn w:val="Normal"/>
    <w:pPr>
      <w:pBdr>
        <w:top w:val="single" w:sz="8" w:space="0" w:color="D5D6D6"/>
      </w:pBdr>
      <w:spacing w:line="200" w:lineRule="atLeast"/>
    </w:pPr>
    <w:rPr>
      <w:sz w:val="14"/>
      <w:szCs w:val="14"/>
    </w:r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left-boxdatetablepindcell">
    <w:name w:val="div_document_left-box_datetable_pindcell"/>
    <w:basedOn w:val="DefaultParagraphFont"/>
  </w:style>
  <w:style w:type="character" w:customStyle="1" w:styleId="divdocumentleft-boxparagraphsinglecolumn">
    <w:name w:val="div_document_left-box_paragraph_singlecolumn"/>
    <w:basedOn w:val="DefaultParagraphFont"/>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locationGap">
    <w:name w:val="div_document_locationGap"/>
    <w:basedOn w:val="Normal"/>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left-boxexperienceparagraph">
    <w:name w:val="div_document_left-box_experience_paragraph"/>
    <w:basedOn w:val="TableNormal"/>
    <w:tblPr/>
  </w:style>
  <w:style w:type="paragraph" w:customStyle="1" w:styleId="divdocumentdegreeGap">
    <w:name w:val="div_document_degreeGap"/>
    <w:basedOn w:val="Normal"/>
  </w:style>
  <w:style w:type="paragraph" w:customStyle="1" w:styleId="divdocumenttxtItl">
    <w:name w:val="div_document_txtItl"/>
    <w:basedOn w:val="Normal"/>
    <w:rPr>
      <w:i/>
      <w:iCs/>
    </w:rPr>
  </w:style>
  <w:style w:type="character" w:customStyle="1" w:styleId="divdocumenteducationjoblocation">
    <w:name w:val="div_document_education_joblocation"/>
    <w:basedOn w:val="DefaultParagraphFont"/>
    <w:rPr>
      <w:i/>
      <w:iCs/>
    </w:rPr>
  </w:style>
  <w:style w:type="table" w:customStyle="1" w:styleId="divdocumentleft-boxeducationparagraph">
    <w:name w:val="div_document_left-box_education_paragraph"/>
    <w:basedOn w:val="TableNormal"/>
    <w:tblPr/>
  </w:style>
  <w:style w:type="character" w:customStyle="1" w:styleId="middleleftpaddingcell">
    <w:name w:val="middleleftpaddingcell"/>
    <w:basedOn w:val="DefaultParagraphFont"/>
  </w:style>
  <w:style w:type="paragraph" w:customStyle="1" w:styleId="middleleftpaddingcellParagraph">
    <w:name w:val="middleleftpaddingcell Paragraph"/>
    <w:basedOn w:val="Normal"/>
  </w:style>
  <w:style w:type="character" w:customStyle="1" w:styleId="middlerightpaddingcell">
    <w:name w:val="middlerightpaddingcell"/>
    <w:basedOn w:val="DefaultParagraphFont"/>
    <w:rPr>
      <w:shd w:val="clear" w:color="auto" w:fill="F4F4F4"/>
    </w:rPr>
  </w:style>
  <w:style w:type="character" w:customStyle="1" w:styleId="divdocumentright-box">
    <w:name w:val="div_document_right-box"/>
    <w:basedOn w:val="DefaultParagraphFont"/>
    <w:rPr>
      <w:spacing w:val="4"/>
      <w:shd w:val="clear" w:color="auto" w:fill="F4F4F4"/>
    </w:rPr>
  </w:style>
  <w:style w:type="paragraph" w:customStyle="1" w:styleId="divdocumentright-boxsectionnth-child1">
    <w:name w:val="div_document_right-box_section_nth-child(1)"/>
    <w:basedOn w:val="Normal"/>
    <w:pPr>
      <w:pBdr>
        <w:top w:val="none" w:sz="0" w:space="0" w:color="auto"/>
      </w:pBdr>
    </w:pPr>
  </w:style>
  <w:style w:type="paragraph" w:customStyle="1" w:styleId="divdocumentaddresssinglecolumn">
    <w:name w:val="div_document_address_singlecolumn"/>
    <w:basedOn w:val="Normal"/>
  </w:style>
  <w:style w:type="paragraph" w:customStyle="1" w:styleId="divdocumenttxtBoldParagraph">
    <w:name w:val="div_document_txtBold Paragraph"/>
    <w:basedOn w:val="Normal"/>
    <w:rPr>
      <w:b/>
      <w:bCs/>
    </w:rPr>
  </w:style>
  <w:style w:type="paragraph" w:customStyle="1" w:styleId="divdocumentword-breakParagraph">
    <w:name w:val="div_document_word-break Paragraph"/>
    <w:basedOn w:val="Normal"/>
  </w:style>
  <w:style w:type="paragraph" w:customStyle="1" w:styleId="divdocumentright-boxsinglecolumn">
    <w:name w:val="div_document_right-box_singlecolumn"/>
    <w:basedOn w:val="Normal"/>
  </w:style>
  <w:style w:type="paragraph" w:customStyle="1" w:styleId="divdocumentratvsectiondivparagraphfirstparagraphsinglecolumnpaddedline">
    <w:name w:val="div_document_ratvsection_div_paragraph_firstparagraph_singlecolumn_paddedline"/>
    <w:basedOn w:val="Normal"/>
  </w:style>
  <w:style w:type="paragraph" w:customStyle="1" w:styleId="divdocumentdivparagraph">
    <w:name w:val="div_document_div_paragraph"/>
    <w:basedOn w:val="Normal"/>
  </w:style>
  <w:style w:type="paragraph" w:customStyle="1" w:styleId="divdocumentratvsectiondivparagraphsinglecolumnpaddedline">
    <w:name w:val="div_document_ratvsection_div_paragraph_singlecolumn_paddedline"/>
    <w:basedOn w:val="Normal"/>
  </w:style>
  <w:style w:type="character" w:customStyle="1" w:styleId="rightpaddingcell">
    <w:name w:val="rightpaddingcell"/>
    <w:basedOn w:val="DefaultParagraphFont"/>
    <w:rPr>
      <w:shd w:val="clear" w:color="auto" w:fill="F4F4F4"/>
    </w:rPr>
  </w:style>
  <w:style w:type="paragraph" w:customStyle="1" w:styleId="rightpaddingcellParagraph">
    <w:name w:val="rightpaddingcell Paragraph"/>
    <w:basedOn w:val="Normal"/>
    <w:pPr>
      <w:shd w:val="clear" w:color="auto" w:fill="F4F4F4"/>
    </w:pPr>
    <w:rPr>
      <w:shd w:val="clear" w:color="auto" w:fill="F4F4F4"/>
    </w:rPr>
  </w:style>
  <w:style w:type="table" w:customStyle="1" w:styleId="divdocumentdivnottopsection">
    <w:name w:val="div_document &gt; div_not(.topsection)"/>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KaskaMiskolcziUnicorn Design &amp; Development Engineer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zD0BAB+LCAAAAAAABAAUmsV2pFAURT+IAW5D3B1SwAx3d76+6WmSVUneu/ecvamCcZ7lOR6hcZhlKQLmCALDUAzCSZpgaUqQWW9v2EjW4CuNf3TxR1tSNYerNpoRnTGRsbkB55BGyGNoKqEXqls9wPPrG5L2GJTHDWjDJotgfpbXThh+yz7U/CKhl+BpcexFqb9kgHpdSLueakLIQY5icDtQOt4cDWDVMB1yiDVJVt8ZpyyqybI9m4/EjhUPKk6</vt:lpwstr>
  </property>
  <property fmtid="{D5CDD505-2E9C-101B-9397-08002B2CF9AE}" pid="3" name="x1ye=1">
    <vt:lpwstr>aYOmBMKg5M9jKAVNR3F6m4fOEqG+BT3FpWuc53TK9HUOYFosXu9rVgq7apEHAjJA5eYnwVXB8p3N7Tul/b3DMeTAUJCgVq0CmW7SV+n6Z4HB4yD5gNP06kCeNtVaQkHSY9F3TpSwOi9ppERf0bUCpk4/GI4V5ZSoNSbc3Eujj/g+Vre3af9SdyAU6eL+g5vM5PDJpIeNQuupD3pxTegjy930NLTsZ6Iwea1mlOd/jfZADAK1QAFfjRcvpaZ0J8J</vt:lpwstr>
  </property>
  <property fmtid="{D5CDD505-2E9C-101B-9397-08002B2CF9AE}" pid="4" name="x1ye=10">
    <vt:lpwstr>chjHRAnclVAY/Aroo9++dPOTlRCzkZ/BbMziE6KRPxqpwpRZGJ5R3zR842jcrCQi1QJyOd+lfQWWs+Tk5aa1ibfDE1Kry+RC2v4KajzIt1f/zBdLEwtWduIf751+93ARLgod1tFTvF7aQG+LeDPxacRj+oAKYzIQyKjY2nm7rvtLFYPMujfreCNBkB2EPyIKx6ibSHBkNiLkrsMFDevBu3L1nHgfufm55UF5frx5BzHJ7ad9uunn/n4whe/BMiv</vt:lpwstr>
  </property>
  <property fmtid="{D5CDD505-2E9C-101B-9397-08002B2CF9AE}" pid="5" name="x1ye=100">
    <vt:lpwstr>WA3cbbS33QUX8yYPsu8O2p2RxVHfmqjGkFRhcv+1X0kUpq7Zs4mPbvG0Vi4pfv2oIewgFPtXvUOavxxXzFyvoVC0UotGPs7ndjSKbwcDhgdmwr9Tp0xBqkOrB8t7d1HgglnFwGxI9N7bNClurk8oSrAcbM5Wk84mQnLhwd2DGlkdpADO6nRCYIH6xxOcI39H8WTQvvNCJNGVBDmyI/ouJECE+lcqRiFs+2lowflt11jNG7sAvl7WFqQu4E2YUVE</vt:lpwstr>
  </property>
  <property fmtid="{D5CDD505-2E9C-101B-9397-08002B2CF9AE}" pid="6" name="x1ye=101">
    <vt:lpwstr>zZLfr/Xb9zNWwsVuswaEy5p3LA3pew6gdhkeP4hwJZSfhAWbUzJeDriBNqsYWPbVedEuMmvYvVP0CXttMzrSswwoAP9Rdbvd+Qnx/mhZYFK4JgkcryC4rD1cmn4WaaTtxpCiFF4DMhpPZcg9VtfJLvzcWFFHJ6B8GEicdaodomUUQYfMtMtiOkpmiQK7KRVIA5MC5vpqpKpHGiE6ESToVyDzlSagj1zxRpq4jzd82VFumAEskd7R/0THCM8IDIZ</vt:lpwstr>
  </property>
  <property fmtid="{D5CDD505-2E9C-101B-9397-08002B2CF9AE}" pid="7" name="x1ye=102">
    <vt:lpwstr>bW7rWdJbsgBse41k3kRTrl+n6brhyU5JM0ThLomwoH6BPRUn+OvwPCB+Bm9e8QcuZYaiuAO9ay6vkL/jcNIvr8lvzZFqXKAxYT0bMFENi63LiCdBRzHFgyF5r5ZmH2VDHyYGNLPWURcx3UuAEDpz8m+06Wnun3twBzMzsyCwScVCD8xaSHX4qMCJr3viLFP+K84v9zRs6SdmPHdPMfEwYYT4jVMQo0q0xbmdG4LUqdZWLhoojF8mTsUv2oWXL4l</vt:lpwstr>
  </property>
  <property fmtid="{D5CDD505-2E9C-101B-9397-08002B2CF9AE}" pid="8" name="x1ye=103">
    <vt:lpwstr>Kp3keziN+It0SbgvXuMtg8RyF2hxoC0jg6DVi3xkNQQweXV86rQ2fxp1twUQ9vP2bfNaADzQ0VyRk6ALl8R3H6xYClVbJbMsxFp5wFWkXGdqvTGQ0kXMSJjB395EeBDxYl6Au0Qzu0vHK6y7lsFHFDtpcH2cVCa1zwdpKpafgWM3V7JQm6YSUYmosZFuYoDarlCc6YVcLI4levZoetDt3eEfuf0Z6+N9uGbMtMPq+iINm28Q1cIC5v8rAKsh/yR</vt:lpwstr>
  </property>
  <property fmtid="{D5CDD505-2E9C-101B-9397-08002B2CF9AE}" pid="9" name="x1ye=104">
    <vt:lpwstr>vC5/cKk3P34BBqSlNOLnJ8AUePYpU2SMiBt7KDChslS6AqiFyJBAHvBx9eLsK/fmDXATBL084hvDa11pmEIkQ9OJkWGQ98nvLd/aKgw+b9BEF0cCFS1+cTfM8gSrtCZddhGKGEEarM2mxlxA+LFzegY7Gi3cOjXAhia9OCFKyPwcnAZgCbMYM1S/jQTiGqf5bpW/REDcQ3jYabUs4PyZmd6jGLY3H076YynKhIT8OYu1f+s00uVzGR5VHyfkfFr</vt:lpwstr>
  </property>
  <property fmtid="{D5CDD505-2E9C-101B-9397-08002B2CF9AE}" pid="10" name="x1ye=105">
    <vt:lpwstr>CUIWHpUht8Vt1WyXsrj+VMyIX5eZs0F08c7s7MQATBvundUDzAnIVlK8x50w2cBecHemccClGnwizK9+cz2dMLHLo7/OjNK0AcRIRege0T3l/t7YU+jzxPP/n+VoxEctlRjICJDDk/Q3XZI202vo0ixzeAGwznvF2xB1jfO0n6k6wPut1QqjiF9O3nrJAZwp1/rZSZaWfWvwY82iX2GgHAVVMZz4derG9LRdW+yi4toMxy6s+WHk8p2eTKuUCM9</vt:lpwstr>
  </property>
  <property fmtid="{D5CDD505-2E9C-101B-9397-08002B2CF9AE}" pid="11" name="x1ye=106">
    <vt:lpwstr>tn9ZGbISEqyg+I5Xh4M/sWwFOj4+JJ0Mj6sRejKT5bUdDmR6eMovesJDYZMVr1oMqh7DQ686GvwYgdCdyJqsMDyTjTz/gnxfDtBeZ9bDOwKxQ8q/ymnuXSFbgvJSYdBJTpldpU1BY09itVHv8/iFGIQaphk0wKb2e11jPaZlObaCAm+1zHlJnyC6YugKPDybr3ik+GBvMYGmPvBejHTdAF502K+2QjaUL9c/r9oCgJNj7ani2KobasXf2+sbIVu</vt:lpwstr>
  </property>
  <property fmtid="{D5CDD505-2E9C-101B-9397-08002B2CF9AE}" pid="12" name="x1ye=107">
    <vt:lpwstr>KdsQHfp8tcXtbHbsnSOFvZkrytbBUztcSqJPjBREhwconkIne1Su3JuT3C2ZSLMj9e/CKc43MEWbyejR/c5KMNq6D3eICPkqavxS78xs2/Hp8u9ZZcYer4KeBOYaVfGFCbuTMED4Jdekoe41+MJRJhFjuoWyVpX6P71w5rwr41+yspuZrTwq1z3YO8lozy3iHf/eEKWB6qdLH5GPIHdrcG79Tua43N9hEH7+IC8WMN+TZfQ6yv9i+GEkGFgDOl+</vt:lpwstr>
  </property>
  <property fmtid="{D5CDD505-2E9C-101B-9397-08002B2CF9AE}" pid="13" name="x1ye=108">
    <vt:lpwstr>NxAbNuVA7mxAzoZLjGD5CWC98OvDMWDoSOjnEE95PQH0cuVakQc1ObpIK15BS8FBTlCVj/7Qua9f2xDnOQX2G1PqWUhhBC9Ii/vloe7Tq649HsIMBD6klInMX6AMEcpAJeSi2atYbcCgt/4TDJyW5vYnpzNlY4Ma0JASlZ/qyBezf1KdOt3SDibqY9rPXBd+z7En7YT7XKD80+hMKk/tjtnwR9soBEjzJNW11uwIFpKRDHMJbnoINr/tMMJ6nzS</vt:lpwstr>
  </property>
  <property fmtid="{D5CDD505-2E9C-101B-9397-08002B2CF9AE}" pid="14" name="x1ye=109">
    <vt:lpwstr>BDLStfmPHYzI99A4L7zRnvNjDxw53R53SVMpBtzz10o+8xCfqaHLCIFbdRgRA9wMieVHJQQ9jMizwOGK0IMoK1Te9o1ixvOobA4iyThPxVT6LP02i2qYo6NAbjVtgcRqHrScdwpAlV1OhUnmbSXvf2uqCEbbKJGJ0eGqvrLX2Tpc+XVx0ItVMo1OztescbYCjU4QbnHtYF8eRv00VmJ54bxaYL0iayF+duF/LfdQxWl5bRUK+7qqAHwYEY/V3FH</vt:lpwstr>
  </property>
  <property fmtid="{D5CDD505-2E9C-101B-9397-08002B2CF9AE}" pid="15" name="x1ye=11">
    <vt:lpwstr>vhTXCZovl4u8LYHefqYkaLVjMWuaNx9WdpkrccvSG5H/hIpFX4eWY/L8FdjnNUTJIrzmb0yK1ajQ+2psYt/HeGrwMkp6hJ1458IvP2tyiZ7wx922CwF4QnMdnVqlt+AewMs/BEe72bYRJWvzqFvgFyxElYrLOoHMGUgroZ6BGI6+CyJSWsC6e5uYUIFv5dBHigK3CyvcC/c5Yxc1v288JS494+/nuGKlPn8RSzGGD88ZQvEOrLmD/kL1+QyRvJe</vt:lpwstr>
  </property>
  <property fmtid="{D5CDD505-2E9C-101B-9397-08002B2CF9AE}" pid="16" name="x1ye=110">
    <vt:lpwstr>TcMtrLZpDVLhcfNOxMRS9YzCFl72wdvqkVwiA4dsGpuVjsykD9mEr9NIURpRvlmTATNaxovYFwwANJ9W0QIGVY29MDktSEnuDlTOnz+4P6zq9L5pqJ/S0EwAmcPYs/iLN6yWrZ3kId/yvlDgy1qQxC2tcshtALjx9laPlP0uckVpiA/IriB2dmH43xKwxeRj/Ll/y70b+QkdLa+ofgYroL88/PwDrNh3D3fw0j91L3Qxd0n1zw/2zlo5KpWqO90</vt:lpwstr>
  </property>
  <property fmtid="{D5CDD505-2E9C-101B-9397-08002B2CF9AE}" pid="17" name="x1ye=111">
    <vt:lpwstr>Wft+31+KbOD5LAaZjG9O5pBYmfByUkZhYJOkmx9dwaqVnHZy2ZnIubd+KDPHWlEzzGdQGbcUW2vjUT5jb/03lv7d3qx+9xNwuRRf7Hh2rfxXuZ6H8YD1HS2K+bnjDzSLNo7rcslYXkaZ0+/IdGQLRi05gjvRuL6ffhBzHRunxctsOo33xE8d8qXfzc8rzX7Tc+fjyKaAtQeXCEAIWIRoGkX+MyA0KeeCK1R6+ENasPhOzJWa+l3zLYYA4TJ5gng</vt:lpwstr>
  </property>
  <property fmtid="{D5CDD505-2E9C-101B-9397-08002B2CF9AE}" pid="18" name="x1ye=112">
    <vt:lpwstr>aPL+EcN3n0meUBv+BydJWohpAk6pJDOGsoQI9HvtmEUZslBAeqm5nwCQkjcTI4p8wDZ9AEXnqegUhR5lTCU/UwEW03Sva8PNiYfztsFOEbCDklRq11SrG2D4uJY6mUMunmOikxIK+4i6lkbEqAiAh6NdsZdrUlQLbCuz/zce9TWnFpWYeAhKo75drZMeuPjwQ75oRQL/ovRX9yAyfPgvNWrfVQWCGZ/e+Hw/cKCMe7/qP0/QhURPVN4dIwpkuSV</vt:lpwstr>
  </property>
  <property fmtid="{D5CDD505-2E9C-101B-9397-08002B2CF9AE}" pid="19" name="x1ye=113">
    <vt:lpwstr>aRjiK6hEJP77BNz3THoMaQmRwLP+WPUuQL4OndF3y7jMtU2v8drhSH/8BIVHPNb+BqClgTIlsakTTRxFuQd9s0XxSYg2SpBVEt2CWbFInJG9n2s2xL76b0RSTCYDKNsKjIVcAagy6XbLavLf0cqPnIImk0ODo9N2KTdWXT1yGjTAk+b/saY9cOE/BfcLwQikFeOrX9Vv3+nyyS5FquaoOLt0r0XPy8kXN79jYqz/dxHMkOSdXRulO8W/YrSiWkZ</vt:lpwstr>
  </property>
  <property fmtid="{D5CDD505-2E9C-101B-9397-08002B2CF9AE}" pid="20" name="x1ye=114">
    <vt:lpwstr>AYanIAUDi21hxvApALOt8np8/3JCtpuxohgYstpp4D/gRRArUwF7EeWO7pPZc/YC1SNs4ylQf5A9XCIfikBQFv4eN2FAk05VRyQpe8UDN9+TujaiL7BN+zF7xG2zom/1pvH8Olyfa/Ny0q8vQTWrud/9cWQmn76pB0WNNdwYPD6OS6KUbeY9QwjmflxGkIDix+nI1EvkvlnW9J8KPr3TCBVhgXdrU0acDXDEyZA5jaQLhQ3UopS3/Uj0uXDsCKk</vt:lpwstr>
  </property>
  <property fmtid="{D5CDD505-2E9C-101B-9397-08002B2CF9AE}" pid="21" name="x1ye=115">
    <vt:lpwstr>CY2A1QIJvQdYz+tPJ6W2XORPFRyEUz+rLdqrAXxywiCNkMDAAoKh9zDwN4dZVL+D/slyu/afozATzoh+L+85QWUYzSUfXOFxFcRqFu7Vx6Pzi8HVnO3THmuBYj8Br8xhyUByk/bmS/4ovJTNn0rW1jj1t/QYZOxi3EDilTuzRyRVwNDq1pJCBFttfx68SNriBWOgL/TPDcHR2eIoLgDrynP3sHLkKorTTpNZEqjzACxM/sGjsZf9618k5Jf8tgL</vt:lpwstr>
  </property>
  <property fmtid="{D5CDD505-2E9C-101B-9397-08002B2CF9AE}" pid="22" name="x1ye=116">
    <vt:lpwstr>XTlNVbfUAO6qhh0CV74WlB3rz9A3mt0Ykj0Cf6Vr19qXYGRVRGBmWBXNg6ufsJv0IRyXPrqXFSufaxdMoWx6YNI3ts4Ll7LlmfIm3eFFfyayBuEu751WGZ4CxN8Q/gRs5zAXHwilFaO0JMeinXdX2utWIXwO7DYQgfw+zC29GZBVSquGlJp1m7OfpPWw5fmKFowNU34xXNOkiXatK2MNvnDfwDIOIN7dTwKTdBd88Xzp+f1pa8nVL8s66Vbfuks</vt:lpwstr>
  </property>
  <property fmtid="{D5CDD505-2E9C-101B-9397-08002B2CF9AE}" pid="23" name="x1ye=117">
    <vt:lpwstr>hyJwSL1bRsMNSfiiX/8xd4Di9HKyKrCGPi6Bp59e1lop2+1yl/LFjfxgKET5l7QDyO/ghrHD/MFiH1FVL+e2KvnbISRdckD8U4hHXuH8/rpX6o8qPpmMf0SpVp72UzrgQbBRmB1JE8h7VA2vw1MxVa7RGg4WNWCU/aBvKyWqmrQcLehyHHNvo/4cmGc7rHDlfykDh5LzUnYL+f3iQMgLSF8lB/rvBygtknqnaQVEnUfMi669t8Ycb+wuT32HGj+</vt:lpwstr>
  </property>
  <property fmtid="{D5CDD505-2E9C-101B-9397-08002B2CF9AE}" pid="24" name="x1ye=118">
    <vt:lpwstr>CXqGZPR86HHjt9BY3epiG/fljPoPPUL77CDasy4MPjDlDa3GRxcRZ41d9mTlL83ehNaMMiDtBvqZkD904PFFgxK0jewCkQFux2/BVBesOr4k6H4gPA1OL+YeCwfk9fs73cdFeh20O0g1jvS60EI0uiGFhEP1Vx85FJymJWdNhJpkrBRASyn4NRiqrEemuAcawpTBGodcijzfyQrnXwYl9lwv0wuZsKtCS3v28bhlDNDJ0lW4rLXGEsT8398Fekd</vt:lpwstr>
  </property>
  <property fmtid="{D5CDD505-2E9C-101B-9397-08002B2CF9AE}" pid="25" name="x1ye=119">
    <vt:lpwstr>7ADJnDqITRVQmLQYvFjnpIa/RRFmFV2fZIg8OkKr7qxIk2ZEBBnkDQcV2RGp+n4/0yzgB/h6y0+D60+kADSQEv1CcH3l+3OvmaQhEm/8Q2Qs3KqVYPXqzIsLI20+1c3u438LaK5GUhrsFz/gSpHoNuEEWNbdsSfrMk/mMeVIC+YTdI02i8UKH1FTQ4wAQPK3+atZ7ObLMQm37jG2xcNkJmRknVdxdBPF1eKOE/3aKHAuiyvLE+k6IZpCnPNJTpD</vt:lpwstr>
  </property>
  <property fmtid="{D5CDD505-2E9C-101B-9397-08002B2CF9AE}" pid="26" name="x1ye=12">
    <vt:lpwstr>yxdWGVOdzev3WzHfw9+A9Ev5zuqFb4LnlFknMdY2GlayKl4FXJi/Zif97F7v7LxPq3zp34vYGrnYvXbb1ZYGvKblj7WxABRtaM6IPyuBNV8fJo8r5Ss9iMKPiHFmYzlT+efRaTqpzuAS858i+iuHZLBkCji0nJPI+DrGGRDfs6jhJVucBugqZHOtKmVe7WkpKGor+SUo8TIJ7k+h/W3m4LuBUQJVT4h47C5/73TaylApFKBHsGF2ydxOwzzezcJ</vt:lpwstr>
  </property>
  <property fmtid="{D5CDD505-2E9C-101B-9397-08002B2CF9AE}" pid="27" name="x1ye=120">
    <vt:lpwstr>McGmg6c6wWTjMOvAY4lUrvzAkUREQVdBNuk6u+2k4TdI7LY1zFEmDiwelONdi+hXhagPRIikMLb8coKDSx2JHn8aps3mvLDpVCc4HD1HEhfG7oOBFWYFHiDAiASpOzTPyTPLU/AGzlQrNm1eMBhzn4asVFYmX0qbhM/y0URrXoyVSmuzU4Kz/OQL5Acdrw65HDeRueDAHpHHxFI6jt5cZYLcjxqEt41y6+eI3U8hhV3Gpm+N7jhB/WouOFdfvI4</vt:lpwstr>
  </property>
  <property fmtid="{D5CDD505-2E9C-101B-9397-08002B2CF9AE}" pid="28" name="x1ye=121">
    <vt:lpwstr>Y4jBGNqIgkPEVc2dTgenT/fGNp0BQQ91nyPzYxUxcB9Qv/c1evlAJz8LY11LArOTVEFJLa2W3aedc56t9XJBEm3vs+dwXpKEvHlOMfAbtnZ5CMtrMJHgrQYSUzLQqb7btfmEIHKLGtkl/welN09W2cjeqs78AzX+Q0fT7m2/3nQeQtqNev0lAVyy5Gz9k6yQp4+tMgXN7koXvbvm1O2AQdSE5BQi7Na/G8XCekkOcX6AXgsViCCc/EcN/dkPpDT</vt:lpwstr>
  </property>
  <property fmtid="{D5CDD505-2E9C-101B-9397-08002B2CF9AE}" pid="29" name="x1ye=122">
    <vt:lpwstr>zzs7hPAAYJ8H6mA+OEM43U8T4nmoLEIOrKc8FYOVNxplx5eEHEDShDc5Pf1gvHV+W9Wh+kbFrWM7ZL5w+PRlzm0VQrnv11J96zyfobSht3eLJiODLAfGy7IBW1Y+WKcpIaLYgx/n070lTIvBcbmCwEr5jhu2VSRaHttBEWB4SPV3St9Zdm4Y7jWFVaTe4hPDGhMTXMIeeNjWD5I92V7VHhRz9/axX/DabcB6qkyZOtRVRqgipenLAn3HpxIYFFQ</vt:lpwstr>
  </property>
  <property fmtid="{D5CDD505-2E9C-101B-9397-08002B2CF9AE}" pid="30" name="x1ye=123">
    <vt:lpwstr>fnksT4MFqlMDYZOC2tDyEx+fY5yP8eqItehSKQcDoIfkM2ejNoo2CamD2kaPrRCpyJurqr76Znupghg4cfPT6HsZD3QNRr9resz1ntWrjgChrzhGGQ/gNuXUjmiG7w/uorTgVm6Hkml61k7eolqijxvCwZMcnojSWfpGIKEz4TLIEOCiHLd2ByOUb8v/Yet4vGn/0YzeaRTRMA90U8Eo13cgTe7xB7spWk9RzKdRDMw0RRr/NWfr8Vf1CegcyRp</vt:lpwstr>
  </property>
  <property fmtid="{D5CDD505-2E9C-101B-9397-08002B2CF9AE}" pid="31" name="x1ye=124">
    <vt:lpwstr>altZ40sfNPfuqUMpbyj3C2I2vk8gXDhYLOboZ7xYbp2tXt63u9HPUURfeWZF965Ld3jaaM1LfTPxDql949k/VI6zCyw2/LalxmyM43a2jQl7SgfO6S5r+jnt6xVYsmuEVfhkph6j0vfORHx9IbTVn49XGsxuUdpIG4C4RQs3892ywjkcUj49APhKgSFPNZ5eq9wGyjok9NLQCVyxsJ6COXNQYTunJNEJX7HIsJSNCRqn3rORlnHVaNWehwQ5vHC</vt:lpwstr>
  </property>
  <property fmtid="{D5CDD505-2E9C-101B-9397-08002B2CF9AE}" pid="32" name="x1ye=125">
    <vt:lpwstr>/fSY2oTbmZ0VqflbaA34Ar47nLXvUhT/UG3yJJBo15tm951HidNviUuuy84IUBKo+K5rgagLEWJ/VwAgRK9y97FYdTbp4e+u1QcC2NlwAH6VxMZFt3pT96oCV8gLcl2bDVB4L7/GiAab0/b0+MQnBOvquFZEINeE+70MA0mBjR2Snqg71nD7CdtEJp+2ZozLRiERFMdS4UDzP7O9Y049FBj4OFMbSh3J9bENR/bNFXEdj6mNp+BGHR0NgHsPkSX</vt:lpwstr>
  </property>
  <property fmtid="{D5CDD505-2E9C-101B-9397-08002B2CF9AE}" pid="33" name="x1ye=126">
    <vt:lpwstr>l9ctR/zp/oVDkLo1JSCivg7SbF3AEZFjEm2tVmtMvRxnoQXlGRWGAFegtC/YZ1rAOGLv6PD1kB3h1Z6Ce6vSg7g9GOlSniSn7Y+TY7w7sGU5ZTX41qA1f/IkSe7lOFxMUhjzZE2wNF4p3iS1WX0At34fFNNAhwVbBGJkKJ8yH/zNJELMXmbBEsZ7Ha910zz5iulR2tR9W4HxVIbCc5w9teFIVaON5ri4K0Hl3YXkg7EbBz62o1+jyOqt8zs4pCi</vt:lpwstr>
  </property>
  <property fmtid="{D5CDD505-2E9C-101B-9397-08002B2CF9AE}" pid="34" name="x1ye=127">
    <vt:lpwstr>hXEaQ2xO9mAGt1WA0niQK6yVMPJf3kx67Qh0xZ5aToI3o8wtApTlmnjWbE5kA+IJqLiWZlvpCpen8M1I4z9N5HppmNU0sr4zQSPYAoVMGbwZIbBZS6/wMbu6IrlBPGQsYDjg2QLrzGdC2TPHaT7TZHPoivubOU15of0fqdORpETu7kBS71H712vaB+D8+Vyfn/EoqH0Ld0S3F0wF5D+Z5lcgSzVXD2AOLO0TeUHm8QFecTtlm8MS7CwCB/ecUpT</vt:lpwstr>
  </property>
  <property fmtid="{D5CDD505-2E9C-101B-9397-08002B2CF9AE}" pid="35" name="x1ye=128">
    <vt:lpwstr>eyPZ+kUgO9jm8tCEJkOIRjupgpnwQvCNkGLQIGqakMvr3lsfv8yrOjzZaVE9d60BGQ8+TrlOB4TjwOihvniW6y+mPu1Fgp/db2ujAmuPJpy6yXi1bcmRnfgCvbeMrEOlkJo2gHXAEdnWwWd6V2uZbEG0dgR9Psvo+zGbD4ciZ0z5Ln+ms8F3yAhkmyXARJgx2DMsdxX+aEkLHTRqsOB7r9/ekkhHvMdmh37FMjTzXW+ULkXaziE6HmnFoIIWuZ5</vt:lpwstr>
  </property>
  <property fmtid="{D5CDD505-2E9C-101B-9397-08002B2CF9AE}" pid="36" name="x1ye=129">
    <vt:lpwstr>gDHigimzYAgltsiGtY5gmZSblB5MMCVLooYHnfko6lPalGejIAULy3nu/L7Fbja8nwsMuegYUqZXr6emhicbMz/GLPyDp6wmoxERxPny3ioy3VxHKbEP8AYyvUzQGriyM+Jyd9xG/VDoZsLbvPw0FRMSiPYoXmsBZMJ8PIlA08Us124Zgw2VEIZZqHu4SRST2f7GfFfoHWvnvT5ZUaf8439nw9OxyZLAspNG1tMv3jqrT5EGKAVTtwfFn+uE6/z</vt:lpwstr>
  </property>
  <property fmtid="{D5CDD505-2E9C-101B-9397-08002B2CF9AE}" pid="37" name="x1ye=13">
    <vt:lpwstr>FfzK2Q/ANlUQ2w38CCnMrwwd/ko5pVagkEqCi9jIyj1th6CzkG6Y0Ob67qzCRcMsXLp9NpXM/hEq2aTmwLPpMyM9FJMaoGM2qZmAQRoRJinbLpzhYYenHM/ffeCnd0IWwlt2jKgy+HM+rgsKNfz5T2P+dPNfc5e+tyqD+Xivvk07LE7vFOUxwab1QSAhwysxSDBZf9qnvbsPgeiVf6z+sZqKunGJiY9iDq6rRzKxOLtiyLF3ufuof09HdSeO6bL</vt:lpwstr>
  </property>
  <property fmtid="{D5CDD505-2E9C-101B-9397-08002B2CF9AE}" pid="38" name="x1ye=130">
    <vt:lpwstr>5vSPLIXYORj+I7NqvfG9zawalP2xFw9VtoouezSMTZ3QX2mQCiUB8WTCfD8Yp/7yjliRdMEFDStqesJb9JyOIjuZW6tdWd+DJHL04rO+bSVl8OoWikdJ+TcImWPNj9cBD4A55nDaVfamWKEsqmK3YO7uGgFJqK6xhSD29g9AvgTrn4nICVeUsMSttAjLjRlXpDKabR6SwgFPp7bM3t3l9B8R13tqQyEITKPuRTocU36seIQLFHX4BeboGPn+cuA</vt:lpwstr>
  </property>
  <property fmtid="{D5CDD505-2E9C-101B-9397-08002B2CF9AE}" pid="39" name="x1ye=131">
    <vt:lpwstr>kea+RG+aX47hsQowEY7TKTBPw4m8EgKtukhHC7v2MTFfGj8JYyZfpBIkI4HGH53nWnhJMMylcYwYMXBebAmQgLT6a/JB4Swvqkb9okbQ2q/qx0PlNra7Kd1f8WhidOD6xvIJXqUPFXb6XQpfeLpnIUVXuzFqu8HQffYcUKjn4ctaczmPr0GP2Z73nxuf0uOHgdBfcf08LNyuu/1s/eEoXtS7E4rDVhHc3VlYgzPvWm/SqeU27q4FtoA3js6ARwQ</vt:lpwstr>
  </property>
  <property fmtid="{D5CDD505-2E9C-101B-9397-08002B2CF9AE}" pid="40" name="x1ye=132">
    <vt:lpwstr>WhGnYQ84ROF+IHaXHlODiXKnCM3QhxLYQgEu5hRKSzJx9ptzFJPgIhG1seatVkjxYkTRqDQKccHomRCXkj+lshv7NnakH+9hUGJBBbVReyOaz3rByyqAtss0SPmm5s7wpY+TPoQkenWXTGi3GvYWQmQ3Asld5s4xL/jRKTPENcNKxawgCme8FC9nGgvJBL2eH7M2y9p0UdJdI2Vivil6Cm4Sd+tKyKOV1niwdjqjSHUEqGHFT+2Bp/tBs4Ijtn0</vt:lpwstr>
  </property>
  <property fmtid="{D5CDD505-2E9C-101B-9397-08002B2CF9AE}" pid="41" name="x1ye=133">
    <vt:lpwstr>xCvBUgNb6WguTxF89+j/hf2syxsufj4sPBdR4oUPj6sjNi1NH53Caa4+XEG+vefaQmgNj8NXRjgHbt69h8y7GBQp+Q+KoWqgapeiGQCQPpip/gZ0WIHMXmYl5iezeEeT7IV79unS2DpaBAzCOWJFBPq2ptE+CrhnzOBrXmBk7kuTmxl+Kp43Lf2GkMspdAhfndPV0I6u6/OPoLJIbB4AoeiAtxLS0mBm9EzOzTj/OVFZJOSlL7v79nmO1wK/kJy</vt:lpwstr>
  </property>
  <property fmtid="{D5CDD505-2E9C-101B-9397-08002B2CF9AE}" pid="42" name="x1ye=134">
    <vt:lpwstr>aoIrokWShiG/FaPk1TUzKGlVmpc/3RL0+gqkejg9QO9qe9Vq4mrrEzW/R4Y7aQJ2R1YSGjG6pjNYup3odUPr+j/Hi66OfVuEedvnP6Xqqkvf+CtbiOE9Vh4MeeODp117hqVYUhNrDrMJnR+eGci0JTcoi/T9pr7zeIVmHTBsQfk6/6bMrrs3VBHvwSD9yl2pTsi8CnsTI9RevCqLIL98R4r0KoQaRe4KmrjFefOTzne9QRZPdf8V63zX7YE3gl7</vt:lpwstr>
  </property>
  <property fmtid="{D5CDD505-2E9C-101B-9397-08002B2CF9AE}" pid="43" name="x1ye=135">
    <vt:lpwstr>Fj49vBHqyLqsOZjdHN4MwYgDDlmHPPr9RWD3HFWXtO1cn9cqaSrVmuB96f2az7l7xWB7fz3b0rKSjkrdFhe+oBOfGhudOxxNElkhjR21XfFd1Wu1v9sa6OAhIomLG611Zesycmam+yU8LJ5xecMf3YpbMKX9ZaVzs77cytypxGHXLJnoucgC52/UfCQsJ44PR5EhGG4B3c/POC8253F8P1NM46r7uTvWrUu9HzWMLRwxxPGNgS53wRVgHeQ/RRf</vt:lpwstr>
  </property>
  <property fmtid="{D5CDD505-2E9C-101B-9397-08002B2CF9AE}" pid="44" name="x1ye=136">
    <vt:lpwstr>9BGx6/y1HD+U1RsUgvolfe75XneBLD3m+n7pHby00BEK+4joimME+09nScdiboaQHlW1YEEiZCLytU3NhL+MnqwQ5AvQF+8QgJOhxjJ276K6pxw+m9+ICbmzmQdtpUWBYiK02seWf68OyksdVCQFuwH23xUwFInFwzJ9tMXJ1a8g7oZqnx6vpwHdgBqcBu2P3EZ/+LsXNkncTcsMQt3FQO++3uuCktqNT8SFuYZLIG7dZH23hMSuiayAxwEw3Bl</vt:lpwstr>
  </property>
  <property fmtid="{D5CDD505-2E9C-101B-9397-08002B2CF9AE}" pid="45" name="x1ye=137">
    <vt:lpwstr>S2PmGVBziYnKAM2Qfw8SfDQl1iZX9WMc9hnEDR9p+HgXnz18BHK27xfr9M1PhIDXQJEK0aCK5uhHCe57QUCDzEg+t/DqBnbeGtuHiGXZ8SQYr9jNA9LYuvM0aXP2gRolcPfadGhh5dnuBCGssznIPteeXHZ6qbVE/0D7ujfpOLUB5+cQHNNz+vDLY0ZiJdSbrrpfUjAfHX16sr299h7ryncWrfmkC+o3rQG6i5tfGcAbUeRC7Wb1YK60vMEIrQB</vt:lpwstr>
  </property>
  <property fmtid="{D5CDD505-2E9C-101B-9397-08002B2CF9AE}" pid="46" name="x1ye=138">
    <vt:lpwstr>ZPdLRnL2/J3TYTdUJv7WRgN9YrmMt6rICPjX58er2jY8wm2PJ7mQeFeRYBPEtn6rtSfz8kWNk3/7ACdH1+CcQEbCxOhu5D3wEjfpIADzZpeKeYoMs3K7evFdH3jdt8blZi6dPdDaii/vWxbaXp6I6PVfkF4qH1r4dB3Iq0KfMMT44Rv7oPc+caXkOdI1Gh/U0IN5QXoW3wO8TnP4Z/CaNOiBo0oM8MF8PxbacGU06MkUDHRl72oZ/vqBj54C9zw</vt:lpwstr>
  </property>
  <property fmtid="{D5CDD505-2E9C-101B-9397-08002B2CF9AE}" pid="47" name="x1ye=139">
    <vt:lpwstr>QqYCw2HhjLddV3ZOIat9StZBXR/YYC2thYX2SD/VOIHGXpXRFUEIBDevUcVD6vv3H93hAMwYnaAKmAidYQ9k8dtSMSdB1xNLGgOVtBSUJgmLsBZ11ZSLiaTTitikT4jDw6T3ZbpzHi1NvnY+zAKNUMXNQV8Q4ODoq0hFa+/ddzhEoxhuk++SLa33gaK9EjfCKD31aHW+yrHyS4CryQsffiqPEAu1HSUgO7vJ67th3acsA3NSK22n+yEPAnAWmiC</vt:lpwstr>
  </property>
  <property fmtid="{D5CDD505-2E9C-101B-9397-08002B2CF9AE}" pid="48" name="x1ye=14">
    <vt:lpwstr>T+ft0B7wUoA7ZbdG1ABRPPoopUrK3vb42Lw1NxuU58pGyF+nSN3LymtEHXFe5nLy1Z2u3PyLZxN41TYnBelMoomUuqcSWsodp17JzAINB3R4IoQ0YAyZVCrbTGeLbS3CXzXzHta+aUPFDlgV/Pq0OPg5rN5Q/t1Lxg81Mag8wTjH582SiW9JPAXUYaNq0helV7LqHDv4LaLeTvJSeq0U0h8+mUtKo0OPXctadiLGi1aXGkQU8u2VeRKxxe6m8Tz</vt:lpwstr>
  </property>
  <property fmtid="{D5CDD505-2E9C-101B-9397-08002B2CF9AE}" pid="49" name="x1ye=140">
    <vt:lpwstr>YgNg9lGolw9sLKVyOKZzXY+drEq63WMJr12mJYHiG/0t+mubZIM9hbCpTQVelzvZDvI+1bVoMUSsZtDI+A87cPqvLdkCgCbJsA3rAyfMx5QO6UyHjKV6tM90CK2GvAMVVFZ5LPN7s1xykrWCHoWmc4i3i7z4QwzmQ9VmlLlTr2sCHPzw9OdLAJg0c0j7mc7VUfrfn8DO6ykm0RpKkoSQO6gh+syScOZ87hZw/g6q9SqjQnJDHdJNttylYXq/Kmp</vt:lpwstr>
  </property>
  <property fmtid="{D5CDD505-2E9C-101B-9397-08002B2CF9AE}" pid="50" name="x1ye=141">
    <vt:lpwstr>6Utmb2AD59gmh0POILgSdgYpHKe/2uWTAmVWQkUm4g1nH1G8m8vbM8i9F0wsm/HB3FclIFoCmRDc2vJIzmorVnr3rZkna3lEAsm6+U7RyzlMp8vZDIZNhscu4ZhnFXJ8riDmGy0OIAgPg2zWvi3sR1MpKEWfhPYf6ZJ337RS3DOP7APY/Nmb2krlJHdb9+vgQaEkdgSiqjN6RdkCOfasKNQq3eO2Sn1xYigofC7rDAK4OAawbi2nNBw1JpI/4OQ</vt:lpwstr>
  </property>
  <property fmtid="{D5CDD505-2E9C-101B-9397-08002B2CF9AE}" pid="51" name="x1ye=142">
    <vt:lpwstr>C0yiETZnGhUVB3CxJVJRy4ho1H6H0/fc+TfkCpr7RJDfnjAOld34713bjPV5XxftJ/dQ4nLMVvTjZJNGWZbqoUx2Q5I25r76ekVbgGpgCIlxEqcMx7xvrIhtT2Z6ZhInBSj7c2tZbu2g9eIx/QLCOzodyzJhTcknjgV8+FvXfym9eCF5GWULCANKb79npZ3p1QYIQ2hiZ5138UhKu3BSikWOeAA5lfVSLL1WRs8fIC1wnvMECCPkt7WLgalTjB3</vt:lpwstr>
  </property>
  <property fmtid="{D5CDD505-2E9C-101B-9397-08002B2CF9AE}" pid="52" name="x1ye=143">
    <vt:lpwstr>LQzIgkuXN9u12AkjwrY/kEPofOspm7maPm5FdbzOorqgiLT2zDpWC/vOIRqT1E0YN0L3IPYJNL4G/KLkwI+eHp3Z1mdBpQY+Qyvsm5+qky9aK/5QkRlXHjf33Piyf6DHTIB6vso9mJC4TlIe4+MCQGGtE71rkTWLxSzr6G9utzWtOO3w7WP9jtNAmFSRc00ezijBPnK6CVXm+Qo5PimDfaU6xaNJCgbuzOyTsVQfsKpQixys4je50fISlMIy79t</vt:lpwstr>
  </property>
  <property fmtid="{D5CDD505-2E9C-101B-9397-08002B2CF9AE}" pid="53" name="x1ye=144">
    <vt:lpwstr>T/D6dfD5c9Af/MOfue98T2u0Q54uRc8X93E8E/aVWKQ616YPjFYsAMb2TyrSxHd0jjqQDH8NtfSQBj3uV9vMm2qiWbnHOQU0KQDnBapoGjWRD4kkuByGh/UBmxcdCdhSeuCnUJrNGbbWcN8LGLSFdkGbTZFvKPrJpVY87q+DwSgbZquzkR05ak6sDQVU/kOq7nB2+mRWJsrXMU65dGcHPVq0NRaW0nbDofzunHEUGnOUNguTI0fLXeetTzWyTyW</vt:lpwstr>
  </property>
  <property fmtid="{D5CDD505-2E9C-101B-9397-08002B2CF9AE}" pid="54" name="x1ye=145">
    <vt:lpwstr>tpWxaVFlpo1x/Qzk5UOHXQX2hWeNAeeAGfYrFfW1rks0T2kCuA7t+NoKDELd9xlVcXcyl9kZ6x3Pc+moaMZXyUATInf7O5/z1Xwn2M185UGmn9w88zacUcxymfIM5GNsPeO87n0mL41nH27Kmgi5JeBWzT0G/fJxuQ8M5JGVDvLkrR038vfisoQVRfjaybqvteOnfSstc2pMYB+wkmO8gnATEMqwtQGgdvQ26wW9CWIwVd58ZJ5jh2yYeVCH7SB</vt:lpwstr>
  </property>
  <property fmtid="{D5CDD505-2E9C-101B-9397-08002B2CF9AE}" pid="55" name="x1ye=146">
    <vt:lpwstr>+G/TKdLMFGjTA98b08aQ/sBxbUlr8vSa3Tmnwo+cNrNMF6Me38iuD7uWzCNgdSRw93jnyik+tcd7zcBsklLMRFUSTPFv9uPs/S1dzi3adVRwVzeNqQE/XTU0eZ8O5QWhXHX5sPt88HuYHcaq+FBNah2oMHr/Boh4CC2NgIn/KP3NxOhIsFLu9lAa2Mv0qAEyf5WHu+C9lSNJsg1Ja1ylMkmKt5gJ0ubMDO9IaqqG6j0H7ejBOP4b57gdwcRDg1M</vt:lpwstr>
  </property>
  <property fmtid="{D5CDD505-2E9C-101B-9397-08002B2CF9AE}" pid="56" name="x1ye=147">
    <vt:lpwstr>hgflcp3w/L8dCUuqd0QySemaQeyIJBIuJjzvgiWr9Wy9XdEXlL4cN22J4x3DxYmqC5Evux77POSysZ5ATI9K2lMbnFNIBiY0QuNfhePPH8gnV65jcgSVnXaA0GemvnyiptMflQoNQjujyiCX7dBcIJU02v0v6NesFOY+7SsDjrC1G3D2RANOLVUGB9IqrBB1J2v7zKYvfMqsdw68x3gttdK8DcN+APs1suVEKbOgG/8y5qsuSboE7J5NoKIaPTg</vt:lpwstr>
  </property>
  <property fmtid="{D5CDD505-2E9C-101B-9397-08002B2CF9AE}" pid="57" name="x1ye=148">
    <vt:lpwstr>EC2keNPjLAI+T5jaoDnwMsymE0MA+s0ME7sIZJudAvXEreGmdc9BXByPnN9LCX8II+v7TDMiP6f7UCTy5xjQ8yLZ79XuAA2lQkE6SMZMmRuGIHu6ws4hSkTPtTYroPq9HUgNpvqpLor5EFcS0ASziQ0EjMbjIESHw8B4f1v6Y5scDD25t3gdPCHaB/BrAroI83LbHf271rcIfXPjBiub3Zpo3E7G6kKIrm5HS1DTVr9jZVETIS382R3RlQC5Cs4</vt:lpwstr>
  </property>
  <property fmtid="{D5CDD505-2E9C-101B-9397-08002B2CF9AE}" pid="58" name="x1ye=149">
    <vt:lpwstr>F/m3Ror8UD48fNIdca4sPPymM7rnR9ClCvCI/F0TrNloiywautc13T69EGP0BxU8/ZRALodtDsgsUkq3NZWpIZMUKDJeW6i+h1gvQUgE12nGBduRJYKyykitVkukVhYeoXw9kTdHewELSgOO2LdvUW0pOUshUNujFS4HNxZ6ScHWr1X27aCCzf5+aKcbULGQz6iO9/YW6MOjg985nNIA1fSGMYFE2pAGW91l4fyBGUMwUNKdkYWIqKgFYnvmpus</vt:lpwstr>
  </property>
  <property fmtid="{D5CDD505-2E9C-101B-9397-08002B2CF9AE}" pid="59" name="x1ye=15">
    <vt:lpwstr>24+DWw5Q3MNJtaobzoALhCI14u/CfwjA4w5vxGf9TGH228dZwe/fkYu0Bumi8/0CVsDICq8qZc3H/ZvuVv2bhHZeUIkd1ZrBpLVeu14p+NX/wtTTw4qUUKQe4R5ejWQuZLuFHYXbzTJyydr9tCHGbWawL98uazX909DnXQ471ZecW1YPyb5SmBS1WAKAhaKo7BtB6ABjh20ON56yYSVJSOuJlyDyFPbhNxReHa4ZVWoLznZT6VzjCDafWv7Sbea</vt:lpwstr>
  </property>
  <property fmtid="{D5CDD505-2E9C-101B-9397-08002B2CF9AE}" pid="60" name="x1ye=150">
    <vt:lpwstr>WGo/xBm2biidmo6aF4mWWWtbWY4dg8dhYx95oOpIzTppwmuQYvFyh2bdnkxPksnj50bQBe1f0D4lvOufjK+ZZUv16/wqbdUTf6sZ7QIbUGyEyYH8zDc/W7RqeyIBWl0il4bEoWOHdMGu30udynWo2fLSd7qvwUapYaVS1zOGZYQ2kP91cEytJ1utRrH+Oq9XkQ8sFLIRAZ2Ubjd9jrrLTVvU7EqHMPYvUpu16eqxr1A77DTJXoYOVvF5Y98gFDD</vt:lpwstr>
  </property>
  <property fmtid="{D5CDD505-2E9C-101B-9397-08002B2CF9AE}" pid="61" name="x1ye=151">
    <vt:lpwstr>6OZQnushFbbwhvjvmvS/2qqmS++FxoeX5Z2y6t2mcJYVVaoOnjrdjTLo5SwU63upBhhtBUTVNPxqNZB9Bp1Ge4u8NmoeqOZwIUgd2Mqk73gY+K9a1RpNqWfDNthZ4eYz/Axr2/pllGHQ7W8RrCLjflUE9Ebt4IM9Quuk+wP77spbj4B6XLH9clxyuqTj2ALVUs0ERzv3+Ii+xYtYU/Qf1Yyumx8q36kDczwfDqmNZw4jryDy9+HJ6Oh5t1bKMKU</vt:lpwstr>
  </property>
  <property fmtid="{D5CDD505-2E9C-101B-9397-08002B2CF9AE}" pid="62" name="x1ye=152">
    <vt:lpwstr>ReF18OCGsOw7bUG2OjdLAdlRm4OlcEKjGpVIjVSUAiCAEBef0KK2kM7fAyUD7681LdhveSpODa+UlwIfs0ks0O/v8y2dqvNdAlezaRJR3lCNvUMJ2Qo2rzWt7mLMR4F8w0JBFCJw/wuhnxmqW1wXvTHDxIkb8NDTbXUFQEkcUL1P8o3LFY5ZV660LXZLdHOshlHk+1QNLLN3Ww/8Ubl87ZWWqSgxIfkvGfLdLb9xOv9+n66fMqXdTrcwD2eFfVt</vt:lpwstr>
  </property>
  <property fmtid="{D5CDD505-2E9C-101B-9397-08002B2CF9AE}" pid="63" name="x1ye=153">
    <vt:lpwstr>m4VAylpEy+oJLPfNtJtjtt9QlZnyW54y7H7k3lGEYJuxSNZTe/v9ND6deid/ewF/l2IEfiniHNMkJuD3vFChCzXnx3kBybxCv1dpUBZp6LSfNJ2b5SKUGVimkqK9lXKJjAxSwUiK3CiwWzL465kL9DejTu7rLqZc38pkRxZjc/nWYS15TuzUVbfcmobunrwGpPH8OeOxDDphnKr1BaSkX+Nghg0aoAkyAJa6o5TaJ0QjXGQ7MsAO83xy4TcOkIo</vt:lpwstr>
  </property>
  <property fmtid="{D5CDD505-2E9C-101B-9397-08002B2CF9AE}" pid="64" name="x1ye=154">
    <vt:lpwstr>D6kfWIp+uBTBQOED1HRFK1Eu2jrrqYh0N0/C2motz+0VzZVbYGl2EfgO8VQEboA+VqXHOditHoZiC/aA8OFPUwOfvgiKrtPMW8qYOV7srds21BmI7w6MC421PQegpmeKFJ/qxyXSdaVznZH/jGF/jxaAywz+2Fy9p4akPEfcxyEtlwd0mOOLGO2muo+JCX252/KvyXUw7h7UhLVqw6y7SVBEoWHvs6fE+4sg08LpXgMjGVhi1eWZa/j/v1YEaoh</vt:lpwstr>
  </property>
  <property fmtid="{D5CDD505-2E9C-101B-9397-08002B2CF9AE}" pid="65" name="x1ye=155">
    <vt:lpwstr>i+8hLQp5Eco6zRgoEXF7P0sh5sEZ3ae5N2A5Cm3JSRkhk6K/zIpdUByqn6HF70AKiUJ0ZxsCPNQN0K7zOgSiLFCR2sU++OCqI1KJiiy9rFItJsTHwjjnU2lo5oUHxDggZnctAeiOgo1kiqkicUT/N7P6pdCzB4hR0AzWsNfL4NvRWjf3MA+UMA93XXFVaali8Y/KLNjF/t+pN3vngUSTVZBQG5IaqL/CkyOd3BdIKCNzLo+2aD/EXODcZ0MYTxH</vt:lpwstr>
  </property>
  <property fmtid="{D5CDD505-2E9C-101B-9397-08002B2CF9AE}" pid="66" name="x1ye=156">
    <vt:lpwstr>bfA4cq1dSywFW0EjpUxZRCacBLJz9kfmu/kEiOakx7ZwU4nxU3QKzvAk4KQWVue7XPEi7cwMoKd/S1Jv7EjLdQVJG5oTcSn76CToIY1bkYN1gMe+X9lMM01RqBzFPwsPQszOd3UxUVvP6fzZM9RTgKAgPpzvFJ+ny8MmRWEc/SAKil1f1E9Tacy7WAedykGxdszHhAUVf7DHsuFcwIfooiesrs19Zu8+x8JmO2j2+R56n4GGX/UbVZy3fCp2f/v</vt:lpwstr>
  </property>
  <property fmtid="{D5CDD505-2E9C-101B-9397-08002B2CF9AE}" pid="67" name="x1ye=157">
    <vt:lpwstr>BzeInbyafNfy7gX3ctl8aPilXQU0shNOCqyzWzTeA5r9fgNeIBwtOBhZaREY7K/ju1J1ljBnehMlkWkTCE/UjTFRSMt5eMU/0MkohrMUOjGdubmqor/2Xt12ALAuwwbtoYd8D0Z3y5MOs8k4oHByHKpK0+LkOZhZn747GNwlBv4tahuOgvJJ0TXXDXqxtk/iCL8Pi0wUZOsMTnI6TSeelmy6HBUR4Kz+oa9BDBmQnXnsHE6xV1CrTH2c+mk3DlM</vt:lpwstr>
  </property>
  <property fmtid="{D5CDD505-2E9C-101B-9397-08002B2CF9AE}" pid="68" name="x1ye=158">
    <vt:lpwstr>O9lVvP9vgO46Y5KrodI9s1MRyMGupY+MScJaFJRG0GTe1xpbtEpy98F8mvFD4HH1UeheBBV1e6mgPP0Yu+V5rjIko67kYD3lhvGZjhvsNTVn/LwI7Nj7YFM8t63UqCp36r25lwRU+RVo3uq15PwYYZZ1K+M9eR3sOkfRSA8ayXztQjz/6Ne9KzbVxI7Y6tU8j2U/riQAAd7fscxhULF20nOnt5QLUTkF3TZ8P3Njd0FxCY2m8f2SNdvsG3EOKpQ</vt:lpwstr>
  </property>
  <property fmtid="{D5CDD505-2E9C-101B-9397-08002B2CF9AE}" pid="69" name="x1ye=159">
    <vt:lpwstr>14MmU95B0g6A5Dqm91dXnmz+qJpm9RIDqSFINBGcTWzc1DeFk6MByiB3YCPWnOkjP5OfgPCpXQ1W0fXf5furdxwMWMxW4QVXagIdXJK71mNXHh6dhZx4yjTIk2B7gJsxwucgb02y6scCBSxr9cuIy1PvSqZLEXm+wHmoveEHAQraADnY7+plVnXdF9fUyffxcFiFS4ZTWDVtCHeJ1eqHl6iG+kotv22o0swfI1987QKCfGUEZ4lE2QVdk/cwQMC</vt:lpwstr>
  </property>
  <property fmtid="{D5CDD505-2E9C-101B-9397-08002B2CF9AE}" pid="70" name="x1ye=16">
    <vt:lpwstr>kvrFOqBlvD0Jkjyy4LiA+LkmOARhhCl2rHmiHuszWLwcyjOGTtUY28byxI/wG0vchaK/jr/zCqWwWhLwnoZ6ydGxLGOq7jGEdgzGIblz+QeYQlnCQByb5iTgAwUvhkCfI1ggt47WSrrjDjWkh/0yJ9jZAwmfLIF0+Cldm0VVje+76ysz5C4kvmXmu97LeS3+Gci3iRck3B2ZnN/e1YAlE/pMv7HScX4v5MpSOHdi/16HQUbjEUjCnm3MXnAwWLj</vt:lpwstr>
  </property>
  <property fmtid="{D5CDD505-2E9C-101B-9397-08002B2CF9AE}" pid="71" name="x1ye=160">
    <vt:lpwstr>XCPMMJnORkkvI/pzJ54bN6zFtZCPaF8kKzrjJF3jcPGrcG2mAO47NDDqEbSEzinJWjmBn94b73bNf3hNOH7AD1M+9TZZ+TCQAu+sEc3lb1RCQ06AkBHA8rUNcQlRwjVQSicZdhD8ZiMcVePxpoOs0DPurAm1sdD6CjmGMFnc+SSQgy7/zc7HTN1COQZnTRXF8FauvXGj+hbPR+WNH/61xJkAnjijaq1QVydJZxOv+Tso067qeQqnmTsFJ6TuKZA</vt:lpwstr>
  </property>
  <property fmtid="{D5CDD505-2E9C-101B-9397-08002B2CF9AE}" pid="72" name="x1ye=161">
    <vt:lpwstr>/1CGHT7jPnZJsuSKYRj9N5sswCD9Zb0RUZ029jvcB8Eg1dfHgiQ8UjHqv7pHFBK59ynj/mZMxIOnqsCw8v3sSmD91V1n8YQ6gF8hM/IAeQNdvh6tPjRssWy34NBDVEL8H5PqasIQAB2+JqSE37vjJgDkpmZ+TXaVAuA7zir8aDlBlb5XgMCFV5qM/mZH6X1Ze+yR/WS4K3eEBrW57kpuHRh67izXGf4BJ2vzx4sI6LQtzS1ZbSglsXihw6v59fp</vt:lpwstr>
  </property>
  <property fmtid="{D5CDD505-2E9C-101B-9397-08002B2CF9AE}" pid="73" name="x1ye=162">
    <vt:lpwstr>EpRuQTVDzdcGZ/alfNatQcWwqN9NmzQpqEOogpOlt2WKWAHscPe3/T2/yBEEOysBRdTowQbuMp58HTzAM72Q5ZSoXayL17sR3gKG3JKm6xq9dhI7Zzc89ixoRwrybVSNN+RNXuRRTz9wrImnbt0tk4A4qxAx+tIoGD2fW9q365qnvQsgAKpjllizSvZ/JhQYO5mLCC1pMbyd8UL09WEzFw/J6vb+LtL3TYHzhiGTLSgPFYfb3DJiW2qWHXQgZJ/</vt:lpwstr>
  </property>
  <property fmtid="{D5CDD505-2E9C-101B-9397-08002B2CF9AE}" pid="74" name="x1ye=163">
    <vt:lpwstr>WNWHKWPK3L9bFlJB+GM9TfkSTmKRqvSfk7k6UJ0Y2wAhe73DqvSpreblc9Dj65s8saOjNv+lGC6R0gvghttJ8OstxuGUX+OQEXbE3WLoI/6KL0p6xymrWNfHM/aOmK3iDTo3Vc7pdxWwUxiXzJnAYGcAU0g8U2htaJtni48oUISZJn67Q1JtI5L/At6i7UUnPKb4sDheLu/dtyzcK4ItFO5JkUHIBLzbu977FF9m5merepaFTyNOMppyc9I/u2w</vt:lpwstr>
  </property>
  <property fmtid="{D5CDD505-2E9C-101B-9397-08002B2CF9AE}" pid="75" name="x1ye=164">
    <vt:lpwstr>0uHPZDp4u8oSRWLujfVac3pXxDhdYiQmjtu4zLYEtq9gwQlZO/8kxs7HL09VEE0CO3A9s4Eu16kNC5w/2OSVCOP2VJw/d/IbHIszbsdtsqdTz5M6/q3RFajcFa3ewiKi+UrqUpfcesdCJX2D4S7q8GtHPYoNUIOskgIaqu3SvW2RxvixUiRupK7d7+gnbHA8zZd8Pwuq1EnMAVU+5alowFI6AwX5yTP397I+TWVGW1sbt7TcvqOFcFGccfxNUkx</vt:lpwstr>
  </property>
  <property fmtid="{D5CDD505-2E9C-101B-9397-08002B2CF9AE}" pid="76" name="x1ye=165">
    <vt:lpwstr>BNtFDrqi7xCq/BL37zAtIiuBYCqF6h6RrK36us/WCiseE1HXH+lu/Ef7ECXDysMeUNWshPZiZJ4EvX0IN6zsBo5DLDBZ9q3hBwEG5XK0kFeRAy/MXTzrVVn/O9KU4bvMnXU1bIBN80WZizIWX3pAopi0n4QHFBlMsaRUJQfydxcfxjAZfMX/GhWPQR0Tv9QHSdDOK3p/AGPVcUbad/V0adyTsQ1RKKn+6lry+if5oTnd6qJbdMKnm4gqnKHfUl+</vt:lpwstr>
  </property>
  <property fmtid="{D5CDD505-2E9C-101B-9397-08002B2CF9AE}" pid="77" name="x1ye=166">
    <vt:lpwstr>08VE4ST64X5vwsTIM5HoyMcQLHMsEWrq5tO6y2FCOKvDvnCwnxJo3DQ+b8ShDEOlk11+/xeOPrN+7WfjMeZUKGnaFXfnxFFYUdOy93palh+HrsLuYkieIU2CXz4B4Hq44pIzlinUxqM4xg1G7+tsQXfr6zrWosc5MYw/fFNYt9j9gIly3xdGlWG2tUq+DkU8w2dGvTCj9NBghtbM2+Q13MUZ6AVfK35Kf8jvfU/tpyt3d8pXRmPNpOiKU6uzEOj</vt:lpwstr>
  </property>
  <property fmtid="{D5CDD505-2E9C-101B-9397-08002B2CF9AE}" pid="78" name="x1ye=167">
    <vt:lpwstr>rh+xeuN0aCJ4qBPMOEKiURdlbIC1IS9LBuwD2XTN/qc4ap9ApUKsh614tV78VaARSaEICEOT1tL7x9J0JXNZBDmWoKD3BYa6zEbpgY8TvoD0bfPKIQT+f0vAOJEOWsD+ZqCkrJevJCatYMPO6gGBgPniRdbOu01rYU2DDnW+NNl+BDHtz/Fr1JvVmqg4q+6+5IteGF32qRN4cLfmlK+827LnjZ/HKr9emrY66mCTwrBEBmU8y9tE3Nvhc5CEwpA</vt:lpwstr>
  </property>
  <property fmtid="{D5CDD505-2E9C-101B-9397-08002B2CF9AE}" pid="79" name="x1ye=168">
    <vt:lpwstr>BhBnzX2wqfnXMZvN9iKANM3lS5FTAeOYVoDx7qVk/QGj9a7w2cl03xy/mZB3PJp8PcCrNs7l8A9fFxWPYHpWWU41kXYpUGiBZz3NdsZoZ8gl3a/cfkbhPPXxc3R+H1r+1+wrzymyTYxISf9xm+oikK4zUC//amVmcxOfhRGk+OHQg5/kzimtpNstQQNUZ2DNxIIxK17s7fRWF8XMTxxXiRPB/H7wGy6cpnPVyp6mXZ4aRHf84HvfL5csc834Nti</vt:lpwstr>
  </property>
  <property fmtid="{D5CDD505-2E9C-101B-9397-08002B2CF9AE}" pid="80" name="x1ye=169">
    <vt:lpwstr>zfu0aWMRqGsoOJrTMBXesStT/6ETZfUXk372JXip2SAGkyMBQm+AeHzdIsTLoBOWaRw35HoEa/iAK7OwyxbUdzAYKS0Ub02ksI3aC0BwEQImsE9qdJqPtMsDh7jDfgzkd5bDY5ZsCOT5DdwV082zMu1eLCt3pEEzCtVqr+G3hb6jl9XMQt6Se0TJoxuh6qcL/yuzuyruPtnzj96DDP+U9cyzJqMlcrHj1Jik9OhlFa3hZNwysDYRrfDP6Zqzf2A</vt:lpwstr>
  </property>
  <property fmtid="{D5CDD505-2E9C-101B-9397-08002B2CF9AE}" pid="81" name="x1ye=17">
    <vt:lpwstr>bwQZP0otSdGiOM/r0nfcteqa/NSTlnk9nq59NrYLDp/c4gAC+8i3IXLG2uVAWHJjXeEdg/8fTp7/QgkazUFhY6frk5R/vkAP8QVUER7GOPzy53NaDbK7LXKjozLJIRked60HHKG1zEjSNr7T7Clalh5JwjUvCi8i8qfXgIj9FjYXvymQPlE5YnzxFSsZ1NMhoi2KRlrZlRYNs3S6nPa7Q4+KFfbe+dqEd67oxBOeY/aLgmAr0eF7cNR4lE5UZ1t</vt:lpwstr>
  </property>
  <property fmtid="{D5CDD505-2E9C-101B-9397-08002B2CF9AE}" pid="82" name="x1ye=170">
    <vt:lpwstr>4nSIWmF4eI82vL+5eS7EL35Ye5h8sd4nDtw8l9LHuuCwJXfu3a4hMxJ8a6RUwRUX3b++Df7vDkOy1+K6UuNHGhn/PlJZ2zoXKiCVo5+on6EIEpnvKKg4jYr9CnkdO1btVf17fu5N1PSC3RoI2yYI9vbYNGn1+kuINjIjPWlh+Khq9ZC488/lTaGSNG7xaplrsP8EOM1FJAOkhc7RlwFps+xunvRV7vDbr5QqENhW5teXR8zLVPLp0wZySb7acYo</vt:lpwstr>
  </property>
  <property fmtid="{D5CDD505-2E9C-101B-9397-08002B2CF9AE}" pid="83" name="x1ye=171">
    <vt:lpwstr>PfM1w/TrMxa+A3MXhz286umo0D+76JebPju5XdfikRFzjafPlI7UnN7P9Bq1IeikKj/CSfVgn9wncgDjmZebudzJe04r4Gw3CovDwlqkbcMUr4kLh13CZ+axFwDETFKXwEIIY7L3+aoaB/j1KHvCBqsacD0eaP99PtOWGhjZVQrqXiKRpX6CIoJ6QgpwBHXwgwKs10mxMHNN4VOLW7AsdlcT70zDxWA0KcDAdcyOA6Pnnjvv2MQeVLtuglPRvkC</vt:lpwstr>
  </property>
  <property fmtid="{D5CDD505-2E9C-101B-9397-08002B2CF9AE}" pid="84" name="x1ye=172">
    <vt:lpwstr>nRJZcTo28mdH+Wz49usZqavFbeF27Zws066S3JxbBgvzqNh31+YxAT9Aee2DtdClMgywWHrkaMz7k/8tyeqRBuaMBExJofuE/pQ0xG7qgwTpP0C5Lke2jxhPIWf9FOo3hQ7dhEzp901ShEMjoMR2zRmEpF0OjRk7eyURhgErIQGh7S/qm+gPpVu2M/2YGMQrVt/V0Q5vlQ7t9Fcy1A+ru5J1mkA2TkeX+1naRtECqmby6cXVtPWZzkQK9mQwC6P</vt:lpwstr>
  </property>
  <property fmtid="{D5CDD505-2E9C-101B-9397-08002B2CF9AE}" pid="85" name="x1ye=173">
    <vt:lpwstr>xp6bD75hIggHJLKE/HKNHxYGU2PMaSFphXQFM2MAxgFpPu01IO2VlbFWi11dqvnMoXcGPZv/2vwmpZyZPGOJK2qFzJkRVdYXN2nujJ3fBJJlvGzP0wkHD9oxgfqQlghQ+Y+ci9cjgHBr30/JdDxTYTz8oc6E2eLQ5pN7WiM2Fx3C0wX7SvUkkXG+xhd872GjxqoG4+itBd/FmVqoxVwhfBOloDyLtv2hILA9d0MYj+jG607kxtxYgzwETy08BaW</vt:lpwstr>
  </property>
  <property fmtid="{D5CDD505-2E9C-101B-9397-08002B2CF9AE}" pid="86" name="x1ye=174">
    <vt:lpwstr>N5qZCsC3UJlP2KQUGpb+I2M2F/SPhnL63p12IOLUhzomB4mRITptjUrT0iG4/irMRnCUHPziNWBUqRxw7+D0U88QlL7VfIFCUt7sCR7PWwG1smjqxegDaX0APxwv1pse7RAHDiH/QHnNOkOss3QkJVSyAlLt23lmONue0zfXBgW9FXzl7wiKNdbswSDmwhGp/06PAQx7JFvSAr4k3/R17XtEmED1vIUn08UurqSejoE4uqCbHPhtknXmCIWfTYK</vt:lpwstr>
  </property>
  <property fmtid="{D5CDD505-2E9C-101B-9397-08002B2CF9AE}" pid="87" name="x1ye=175">
    <vt:lpwstr>TNrWkaopog2+bKJXAAKYRc5AMwc1F9/tJNspeEVsuj/vQ3FhO1PI0TRdL8/JHGA+dekImJITkzQTJaNwhoH5pYPn1b+OWeKQKgD6q7FUNHEcrpcVnWXXn3DLNM5hxnyXMj495Gk8QNF1V7SgbgPYPvYeDA/0i5wIIyvQKde0uNjLgTM1UhUmEYhG8bLF/f2LaEHXKD+OOH3bJBhMI5yw3bCo0DlYi7ReTk1+tkJscWfcCUKVi83s3AEvBeVWK0D</vt:lpwstr>
  </property>
  <property fmtid="{D5CDD505-2E9C-101B-9397-08002B2CF9AE}" pid="88" name="x1ye=176">
    <vt:lpwstr>JRQTTGtRinNPaeLUxmyOx25n4IGez6JlXQ8qllU05QRPYySJsCjXabRBezyR/TpGJcte6EQ616anz5GTR3Gq6BOnZDRM+/s6xGmOu8wMQw56c7iYRMWLM1gRM8h/0mS2qrUEuRRP+ZyOpqbxSCg2omAtXylB2yQ9GuZ1XyA4uk4DAUWcycnng/2wdRX39vJqIXFa23ZmauvaA7+rtpj8vrQcsGotL0Sz9d+HdReR/KkPwqdiGB673FGrgdDuCxM</vt:lpwstr>
  </property>
  <property fmtid="{D5CDD505-2E9C-101B-9397-08002B2CF9AE}" pid="89" name="x1ye=177">
    <vt:lpwstr>Wnkx7kRaJfCNkEHpPUM3YKOWG4X5TcrueXyoIdWJc/OPlZwa+vkp/uTXKrCofzNgnBlQuTkLNzyGEDNOBDNFdkpaeMfzZg3BI1JAxs+8vY329vpUSG0/vVfDbS5/pwRCFKFRkHVOQxLnKhz+uXBZJdj855LuDnGrDY2SXVN9e3qEkqH1bCFGTZt9/xfoXIqm6bZMo/ciyH72ts0Ll96By9BbHW+ql+VriR7qY9Qv8UMj5NWwZXxIhLclxmWGWVD</vt:lpwstr>
  </property>
  <property fmtid="{D5CDD505-2E9C-101B-9397-08002B2CF9AE}" pid="90" name="x1ye=178">
    <vt:lpwstr>KEflbukCtdtY7ddTIcBCEBViUP3w8psYRYuaKmwes5qmCop0Nu65aTTdc0p/Ve4roLX5IbkpJLiLX0K+RbbhTbI9S2XjrdaMPPda/VV3ezhwTJobwQvq+/qzTdGpHg4xshe0CPZCUycEIv51zMEvrMgIsjIZiLGkBcQ7Emm7yZImN3gIgIROaMl8b1Oe1yBsruZsVMANPi85OwrtIwH8lfXq8Bnbt/B4Ju/Qql0UNbdoq1XcgtmQVaKnN2hcHbB</vt:lpwstr>
  </property>
  <property fmtid="{D5CDD505-2E9C-101B-9397-08002B2CF9AE}" pid="91" name="x1ye=179">
    <vt:lpwstr>4D2BOJXaUHXKkzt9xnUN2CXPy8ONC3MJFEf77Vs/5ItY2Usp7NQ5YXrhi1MdrOlIcgsZH5scG1H5H76T4Tm+I/J1ECLS0mtlBV1dkgIuMz8vhsDcCbAW343SRw8gB/xW+lvqVMjrFy3yYH8E2tIUFFq5PzEAeoyqrVfNbXjKmR+Q7EYdElyCKgJkoUw3IlzKcRbcYT8MqXxRa79GD63xDTB0KExWfdz+IXQOBpihriubsLnoxrqwIPPAjSnh4n0</vt:lpwstr>
  </property>
  <property fmtid="{D5CDD505-2E9C-101B-9397-08002B2CF9AE}" pid="92" name="x1ye=18">
    <vt:lpwstr>sE/84slRXA6/7sydAgmHkYjLFbleoqlgveI9pKf/4bcP5yRY+Dp2NWbTWkoI4DDlSPop2IKE1S3w6cX+ww2jLQNuBXto88DhznYsf5mhj9Cvt479qcEn9eCR8N+6u2GNr69EycjZsNmwfwOUQEDUHEloSY3xmk2sHdssY8WHOmzJ93ZLzbab7UFbb+msmSi16h1pDKp1zqODlS9djXV1UBZ5z6/YyoNKVoF5Vy3pWF6cbtSobj+3b5c1FVJaalq</vt:lpwstr>
  </property>
  <property fmtid="{D5CDD505-2E9C-101B-9397-08002B2CF9AE}" pid="93" name="x1ye=180">
    <vt:lpwstr>HtGy4zbu5To86hiSrIKyYEYjVY3bycF3ku996xK454mDRfe8zxDSvS4lZPjSW7kVgTkONXVSminOOIqCqiV65UiJZ/hxwSH7Vd5IIuGgISw8UyiigTZ6K/hbgFPoZNwuTq/3gUqWDx6wEni/G16SMF8rQ2J2yNIO5A+3QlSl0t0V/k1Y/aUv3dMZZN4pG2uph/llUYdvrwzYHy+yw6BFJEmYsPsDUC44yoczbAt2IJ96qEAG7Hjf7iRw6i/U5pg</vt:lpwstr>
  </property>
  <property fmtid="{D5CDD505-2E9C-101B-9397-08002B2CF9AE}" pid="94" name="x1ye=181">
    <vt:lpwstr>AF14PgpxQ3ZfyYKdGYOI36PHh5hO7o5YvsSrbd0J+WaWVsrifD/EjGp0KgmYUzO/vq3GYaq8HmrJu3aR0DBXyrBpfkeuru439visv4fOJW2uzfyVe1sE1/Q77sTk3NGxpW9y1+SLzr0Vsphm1N8gWpWyHqiyc817k95XHTXkK7Ky2GRffxssdHfQoRqr9VviVddJiAwDZI4GKxc0gJ6G/3JT/Qt4nmaI7vlupIE4lGcpkYgP6dUBLR68cmfsFRf</vt:lpwstr>
  </property>
  <property fmtid="{D5CDD505-2E9C-101B-9397-08002B2CF9AE}" pid="95" name="x1ye=182">
    <vt:lpwstr>LhKp8CoVsnTqjTsZT6i4/bIbnh9LbtldwPoYUK4KhNRoaLE+Ba9qmhxQBrFsAnoxLYjCBbJMuaaGyM/ol/xHdh7frJXaKLmSfI43X84bh5oc9umZ0jLELjHyxB4yJPKI+WMGXSf858L3Eo6N22+aCGU7c1VI8FbrFEH60yT9pW/p3yxFxazt5dDPzZxUby0tUYUYs3WGpDECLjn+GKPvelI4SWI/iN0AZoUbulj53ymKqmhQO1cHr/lF5CxJM13</vt:lpwstr>
  </property>
  <property fmtid="{D5CDD505-2E9C-101B-9397-08002B2CF9AE}" pid="96" name="x1ye=183">
    <vt:lpwstr>9m7sT9jLUOSCgQnvs5wIBektsceYgoN7pc1jw3E2S4GoSTOZSetlSVuJBiz+tyfSYD2J1jZW6ITk++IEXGVzucHWxOdkKOMSwlPiyz3JgTLrYdN8LlKoid2Rry5DXc+n5S552ND9CCMibnM8Rnu7icJUN6Qv07izK4XSUf1+U1mmMFsXxsrU7dZtX1MTwrDJPcIPLqvoxGG3yDlMai5DNwxuYSjtBaY4J2Yc5Kn2wmnZ2iH3aUk8hIo1F+7vmoh</vt:lpwstr>
  </property>
  <property fmtid="{D5CDD505-2E9C-101B-9397-08002B2CF9AE}" pid="97" name="x1ye=184">
    <vt:lpwstr>/SJfkOKJ/gAybwqc9E0iVBZc42FZtrAwIvmMgxoFOcnQN4QEukzqbG+2u+mbV8weUYqh9C9tyKIKil726mWSDKIGSTtQN6LkBIJFgyihPtHjWZtldwvvTfd3lS9RObdY5kd7QU7sp1q0uoDZL2mEnChmIUk2xIVtNmrgpQ2ZpbjAMiETdg9sQ2VbjLSOdRSGaZgv6D4ZPTf3ILuEUvAl+wMX573SuZSnZIXnVF0DOMlQlf1Rwa1fYWyMW04Qpfc</vt:lpwstr>
  </property>
  <property fmtid="{D5CDD505-2E9C-101B-9397-08002B2CF9AE}" pid="98" name="x1ye=185">
    <vt:lpwstr>oLw3yLSxrKiSEQFGN6CYWPU1tlQsDERgzVfTuQhTKot60rZk8NFNWNc9OJ8mCV2QWVLZKkpONhMFkC3IKmc56eflcos9Ewc3GlICpM71zKkqDRcwI+MltDj0PbHUyHlkH0sJSDuWRh7AW5wrF61wjd3pEV3x+HJlHoJBYNB/hXnnuPvbo0G1P4vjOmlzEQdXgx3/cqisUCf1mrs/COWYCFiwtsFsDExC2L3ERAR/7dSKtpHd3CPxqBTgj3s2VdF</vt:lpwstr>
  </property>
  <property fmtid="{D5CDD505-2E9C-101B-9397-08002B2CF9AE}" pid="99" name="x1ye=186">
    <vt:lpwstr>gqz1RiNzks0zWX3VqnRfRdhaXAQowRQGKV2E4XUk30NVu2cjkcf0zTdRCdWqk1gR8wWji8KZ6m87TBQZSyS0ykIXf7QCifqnvARuNVGWxwMCXIDvzIX+IxwBFsr/1SlMmfGmFs4la23xpE+fu1R4HT7wKNE/RmKYp3U+2OWJ2ZWKAVI3Tdvedjl1dbdjSGBU+WUiupO78/naabgBvXzJ5y3WK0xitsnB9r2RPC5cZ/X8siRvCD+0pvxAVl6ymcn</vt:lpwstr>
  </property>
  <property fmtid="{D5CDD505-2E9C-101B-9397-08002B2CF9AE}" pid="100" name="x1ye=187">
    <vt:lpwstr>nda6fe6jddX1OsuF6DPByLCJtvKtNvaqjOCIiDdPMEfUAf4WUR/ffDw4/d6u6VPZ2BOiSOc90PB+Eu2UkcR1bBDU2t0Ng96Lpc7cbGyy1bD6w7SUA4jYgmnmdr4TZDLIZOC90q5MM+jgHxeK8+vbqVZL0O+6a9wgA9QbKU+XWMTT/+eZDoL0D0jcHk97Y+eTmmg+5UVkev88uCHI2XLxLYdrOW80gq+mE00kZqnoPdKBFp4LR6zMUGN3lfeT4EX</vt:lpwstr>
  </property>
  <property fmtid="{D5CDD505-2E9C-101B-9397-08002B2CF9AE}" pid="101" name="x1ye=188">
    <vt:lpwstr>V/dX16/se+d10WQ+ZG0iw5DtGte/Z8xOX1odnV2Al36JD4NETDvKLQs22UgXFXDhUoLD2FqkuZm8FSj5xfhQJr/xOlQPBIkazMMHm7xW4F4wh2mJIflmPQAeAWhbYhgjHLERTUAM6ByGXHsxmd8d3m4NK7xmHvpgqjk3Kx2TJRxDrAi5pyg3/FJsuC4JdqNKsoRtZTT9kpB0QXzf2P+6u+jzZlXQWdHVn8D8dW+0I/SPlHgQ9SmUAO12/PICous</vt:lpwstr>
  </property>
  <property fmtid="{D5CDD505-2E9C-101B-9397-08002B2CF9AE}" pid="102" name="x1ye=189">
    <vt:lpwstr>P+r5KazBeYhQo+mQIBnThtzR/OcEJTTEABiN2aiMX3Y2IMtBIs1gd0kxVWVrlQbqhkVtw79DXs6rVsGVpvEbq04O834M12H2z2KxDtV+3d3dhF5e3en0K9XFU5vmOoDwEfgI+2X7CwQPmoUfKMqb1y7pYdMuH6lm0szvnIwENojswVjE+J8k2cDn+E9Wzt0QGW/w4HZ4Gze23aRBzZ/vACIWHSQeHJYIImFwZwuZ3ebMiVquBIKembRBSGwXABs</vt:lpwstr>
  </property>
  <property fmtid="{D5CDD505-2E9C-101B-9397-08002B2CF9AE}" pid="103" name="x1ye=19">
    <vt:lpwstr>AgIXUU2+/j9itMsptR6nW7Ri7pzKVLELlwXvSZ7I7UxCG72U7oEb3lw0AveEVWiu+gwOTVgSGW39RdoHXViSrjI3t9m/4A8olCiwmNArwDXSz8u+Fvk8ZQelFew7N2GaEXKkM6/6kNyGVa1VQham2B49YuzUICsexGa1T4MTMPGXPYgECDmlMI26Z7CQJA9b2qvvw00kuRGKifg9uGvWjNGmrjEIlAGALwHgWmCykUAry6FGLk3ExMy4f7gFIY4</vt:lpwstr>
  </property>
  <property fmtid="{D5CDD505-2E9C-101B-9397-08002B2CF9AE}" pid="104" name="x1ye=190">
    <vt:lpwstr>HZMQbL0Z0wRSVltWqNkgUly+G/WMxmZncKilANjGnS2Lgt0fLsPgcmF71JxixNHrNnApycP3iPRzsh1KAkt+SnkTxds3vbYlCFXKiSqjw0U8uIkIlF/fxt4AIpdIB2j4jjHc0jsrTfWLTZkquTt8RHn2VoRlpcmI70Hxm6sFzjDKVUcXbPhPV+PsYnls7vNZyYWGZwVmDa2iTUtWvYUlAIdMGMS8MQ5Z7KQGCmiFNcLnDDKD2h0Ds6LMa1PFRNr</vt:lpwstr>
  </property>
  <property fmtid="{D5CDD505-2E9C-101B-9397-08002B2CF9AE}" pid="105" name="x1ye=191">
    <vt:lpwstr>ozt098DUBcE/8l33+lI4NwdyP6h2QCXMBEZBewhPQgK+06e81QHObNcCe5hVhSiG/L9rGOJxJRM45oMbRekPnJBrl9d5SYKNx/8l7bl6mxVPaw8zcr4G3pG0MLHXpVu4VNL/TJdasAW8jWXzY07dBAwtmsUSx7TxhbKbfnCpytzgTsoJ+g19ZJc19cE+l82ky/35B2VrX36VkqvU+nlkooJC+xD1/Vm8qzhfIWBNzZwgMVZIQuZfr2liSFumr6W</vt:lpwstr>
  </property>
  <property fmtid="{D5CDD505-2E9C-101B-9397-08002B2CF9AE}" pid="106" name="x1ye=192">
    <vt:lpwstr>rSmEIkPiKiDeIb+x1pOW+yDBzqE6DC1Zt1t/O4N+bmr/gtT6ZELuBElLYR9BC3a9mMZ6rlIJ5im2s+P1StbMn/rVyRsu8BX9zUolJp3PT1wbIrC3nLW4v/tGoD4rEBos2de4r+7cHPhdw5qYfNecf33p24DxQbg+nN/w9lHbplko2JuknHVuP3zoXx8LbUS0xxcmt7V47QNyvqMbycRP1DWXfbj9/bo3M+3f8Dn2MFts61tSeD6SunIYRXoOc/L</vt:lpwstr>
  </property>
  <property fmtid="{D5CDD505-2E9C-101B-9397-08002B2CF9AE}" pid="107" name="x1ye=193">
    <vt:lpwstr>WmU+FtCbppXgBQaStqrzG590DrVg9mOyv+cere1tjSq8YWe79ZUvfsvlN0XIUsACZqVF4uORJF8WCXG4SMaoOUZB3Al53ltq217mrTz9uUR1oNSC3mBJS5tGoez7U6EoNbahfKNxuLezVjHS69FyZiDTk7Fftc0l2AYFiTTnU+LyziQTsYdXv2YfH8ublE8klrz65O3iEeMSnj9i8lKQl4sqDvPQzdu3s3vDDjIVNwG/V8XHB5w7z5dLKQwyUMP</vt:lpwstr>
  </property>
  <property fmtid="{D5CDD505-2E9C-101B-9397-08002B2CF9AE}" pid="108" name="x1ye=194">
    <vt:lpwstr>XuGHRsTewxNeutZsw08cmIfaThhjSgvDqpiGWlgh08PMxuQ0Spfm/iw/V+qJUK6JAwybA21+WGFH7vSHGjxJjz2Z3Qlvl5IrB+yxQxxIjGZUWuFUOUGrum0AnuP/Uu+GmHWdNP9mtoHYBO+fYLHXe6+XBExvb1UPjzuzUQBtgrcAAmT81cdTLRThHmPkgF1tOfg9wPYmC25Vlkq19wJfsBy4VBKckjYtZJ7ZmCrrU5D1/AZ2lWZ13XnxCWb2BLA</vt:lpwstr>
  </property>
  <property fmtid="{D5CDD505-2E9C-101B-9397-08002B2CF9AE}" pid="109" name="x1ye=195">
    <vt:lpwstr>MUFECzcxT5e04COcrElbXBKA1VGaeYSL7e+qjeLjY5BNwv+dvBUUJ8fBzt53yWspe0BTiV0LPDTfTOClZc7xAS11dcVrtaIuRI/XlBK6FLgPe1OyP7Iiyfc5zQ6aU7nOqdUDTB53fsJ0pxx1f1qT9Zt32ei+ozcmE52aMiBkkGrqbr4vCDCkHAa2xRG0OWgACXEagml0nFywhsHy4FZpqwLu6Dw8gKlO1tN9OJU8AqIDL38dvmJCw3TRb/pY0HO</vt:lpwstr>
  </property>
  <property fmtid="{D5CDD505-2E9C-101B-9397-08002B2CF9AE}" pid="110" name="x1ye=196">
    <vt:lpwstr>jr9wNtQc7IAzbyiDnBI2uXvimM9EJXPpkNZwh1ImzXTkSlB8bnjVgYzvRdHmfNeaVQHfsycOHsfZRQZHkpaB+BRhN4TOW3IawXp2uucAlwfEPe9Lox9C3qzN78cox4G+FYvBpu/8ODT/FWjBZb7ImXPAN2VEx0ENGEeS8eVcOIjpQa4cPftw3Hp/OvhTVAffffeJ4DPoYFdA00q9XfTB7YFuxcgJWCnPcxycJ0jwOpFZF28aj+byAJPmZ1t/saF</vt:lpwstr>
  </property>
  <property fmtid="{D5CDD505-2E9C-101B-9397-08002B2CF9AE}" pid="111" name="x1ye=197">
    <vt:lpwstr>myai4nSzmvcKxVjZzhtsgciEyjiseBWlzOje6w7qOjSvD0PObTMu6EZUune5gEOI2Agvk/GybMcU6eIdEwjQnS1DuCaVnG17gRuOA6FBCCUN71vBt72dvYORCHi6rmx1yVkQA193nyNzmB94sCYdScjOooMYfTTVUOV9m6hq1Bd1XQNlOQpxNQQrBwAURilEOfjmPSg2kSbeFSrL4fELgp+9R//AseZATKNEOy6Atpf2dyx0fvh1zqrYUN8lR5X</vt:lpwstr>
  </property>
  <property fmtid="{D5CDD505-2E9C-101B-9397-08002B2CF9AE}" pid="112" name="x1ye=198">
    <vt:lpwstr>sto5brJLoYTYQpk01BA1KyUtXb2Jd02CHlzE+hN79RKX1TCQxCBjw9iyOUmzXaBF1WSni1pPgepToG2No8Y9C5QORu+lY1BC7Vh7qaxRe3hMlb85xd+JViBxo4G7R7cAp1tP3jucu5tpy/FwGIdOqkyee37/wHJJt4A05/oGpHLkkhHz6eLcGQcoZLAs34XjPqTPnL+fzQbIJN+0Rgdu917kCMuBRHqTBhm1g+2wVSWv4pKMtSSDnFIE4s8vSh6</vt:lpwstr>
  </property>
  <property fmtid="{D5CDD505-2E9C-101B-9397-08002B2CF9AE}" pid="113" name="x1ye=199">
    <vt:lpwstr>kfqBZf0u+yxIBHFFc2OasXffeJRNcQZdzqUDIg+7u+XgG4eHlo77vyQlhhqfjocie8PS2S3NkOkRngbAJiYbvd6XPMivtK8z8cs/rDTb7j41Ig2fGKezIAeInH/vW2IQewmruEI5oqyAoNWHCzJFUzOV4YjRFYlqm+1TyVUzuJzZy/Dnk2lxcpWVdNzll8nLaN5YThfu+0Y/K6vq1smFyASPHTmz0/Llg8nsBQaGRcFSdA/ZYcemJJHNV3rPqEJ</vt:lpwstr>
  </property>
  <property fmtid="{D5CDD505-2E9C-101B-9397-08002B2CF9AE}" pid="114" name="x1ye=2">
    <vt:lpwstr>7Fctdb1virl4BA+Q5deH7Uz14hEpALQvMqKwAcIvsbDzcme90b1tbth1xczGnJ/B+bBIPqzsMPjSMlXDdgbjVla251MpUdN6MG5d21eJoRO/cMG3kdW3jF8q7EuPXrPeZwTuGpWp4DVA0sfLLRG6Q2WOofxvUqFZqFDouPNUqscTHhwo+CCXXdQrjdWuloaVCdZYf0rNBuNCygcNb1X2H5+9ZCp5nzFuoJuQqlje7BzVpmp+XLEiZi8OUscbjn2</vt:lpwstr>
  </property>
  <property fmtid="{D5CDD505-2E9C-101B-9397-08002B2CF9AE}" pid="115" name="x1ye=20">
    <vt:lpwstr>hAcxzVm/eIIJatdnO5PnYozcliQC7Y2QujRDezb/5IPvdJbwEss2M+csRDAiYuesYYD4efpiO1r7e3AkFVGWixW4TXgKPFeit65iIOe3knVhNFbkobtS5yhVojCQuqv2p6669GEvvFanP0seJInkpC6UtnKfWGPun1FV1LUQNKItj16A5ig0AIyxj+MopBm+1oQDmLCkQsolvhFs8zgAIuOKMO+h7dfce2PLO0bqxRZhvEc1kl2kAKSFq1iW1Ya</vt:lpwstr>
  </property>
  <property fmtid="{D5CDD505-2E9C-101B-9397-08002B2CF9AE}" pid="116" name="x1ye=200">
    <vt:lpwstr>34E/0mRqQW/Aj2jQmEVASa/C0f4DpiMbhlWJZ6NOW+P0q9ConRpbI8jAfe6gDEas8rdVgN+Tise5p7k90lhj9ecSPS5Fqv7Uc400dUdv6fpB64wYrfz5SRVZvtzLPs9rpg5VwyfHMg05+uj7+Y2OlpKhMDxBhhtwqzRC4AEruop2K7S5dmiWtk3wYkucga/9zoOJtX0mFHT3HBXa5Hn/cXQWW64CURT9IAa4DQPB3WWGu0OQr3/0m2etQHHrnL2</vt:lpwstr>
  </property>
  <property fmtid="{D5CDD505-2E9C-101B-9397-08002B2CF9AE}" pid="117" name="x1ye=201">
    <vt:lpwstr>7kxQSq6HS6mi3OiYlrvpp1rnHLREJWWdy46+vaqkr5DWZGwkCt5o2gJhLWEuGc0V16x7d3b2EImLtzEtte26gLsKRJ90o6Zjj7/6tVL/YmYUDrOcXaj9KagRI+JtD6OrfafNMh9ZfKT2gn7ofbWr1dJlFNYFSxQHA3An2JkTrgmuncholH6Sdv6qsFqTmgDdLfHKMPMAXf6ahG5XmSoA2GyFJ6H8lM92KYPW5xt6LPo4N+/wm7WvXjA+pAW7+OU</vt:lpwstr>
  </property>
  <property fmtid="{D5CDD505-2E9C-101B-9397-08002B2CF9AE}" pid="118" name="x1ye=202">
    <vt:lpwstr>GIskdQODQOLSi0BW7Hi0DsSGM3e/3vk7kcqe56J4r2xfGoUWClx8iRsFepNlmypQaNzinDwrzN+eHSpsLgsHGGpH7W8CMPbTD8FHOeP47YhUgtXlQ+cM5NRZJT6NDR04XZCIDUf4bQEYANB4JfJAtrn9ujXW2mu/xwGM7HfDLZRRZRF5OH4cpor20f9oo1l7zcUfLZvG7UsaXsr+pr+PkmcaXCL43CPxpM+a+MCpOyKOLxK9mKEK+pyeGOQSDD4</vt:lpwstr>
  </property>
  <property fmtid="{D5CDD505-2E9C-101B-9397-08002B2CF9AE}" pid="119" name="x1ye=203">
    <vt:lpwstr>RWNjWSVb6bfUXpXdNwIG2hRI2BUYm271wlocW5akj0N3Qh52ZM1aIJrFtKZfiqPbRwt0PY5Rbm7cIeGAoTWqItMGhSjmGH292J2cpSyTDljMV/faj8neTFjZ/t2PdDIzbix4jyVoN1XqWOMMuf80qeTxyYssRHlpJhnuN2C5jESmmkLq5NylQHCw8eOHlrbYUUFvK0JNff6udADERtsheElZnd1jLGEElhbN3md0YnEaiYizE3CrmDTQwXdu58b</vt:lpwstr>
  </property>
  <property fmtid="{D5CDD505-2E9C-101B-9397-08002B2CF9AE}" pid="120" name="x1ye=204">
    <vt:lpwstr>ENWBJaP40elH4ZG9jEQl1EC6f3NHek54syVw/WH9/I3jEDrD9jd1c3BX1TgPEoE8X0++t6h16AujXQmaA4wTQdRITkS9iwnqZnlfah5KqWouxdIG3lxpyPTzgYPaWckF7s9I1Xc1oL6OhErtS564gokM5mp+beQTU54GnX39r+F0w2srWrrRkFR/DqSkj631DEqHN/nU5FbNraAW+o0noT0lyhLZMAmysYFLinsNHBPdQfQCfS7tw4Kk2qwwFzp</vt:lpwstr>
  </property>
  <property fmtid="{D5CDD505-2E9C-101B-9397-08002B2CF9AE}" pid="121" name="x1ye=205">
    <vt:lpwstr>UpHYJCf8jb2Ngu3z3fAerzRkVUdV3baHcnPaKFf08UC26JAiN5Z1cVzv7AxlLjlzffmOeAMf5nS556ant9SdVG+z3JYuNkjt6kP06EqHbORiTzJkQgA6RE6fO6fULFCenREBiGiYg4M/PM39fnDesCdhBgHwmiXNJINlw5zHZv+Ph6Q+7m/WOYV3hjIpSZAtP1Cc15Yx7uqj7Ak2jMtKy2YaDf9goN61VCDRuYP+M2JFhqeIW0jIb4J5vRoyCYJ</vt:lpwstr>
  </property>
  <property fmtid="{D5CDD505-2E9C-101B-9397-08002B2CF9AE}" pid="122" name="x1ye=206">
    <vt:lpwstr>SRGErFLN8xF7nwLEIH9JqVaHyB2bK7+ssA4vP96Hu0l76VRgzAfL4GKY39pnieXR0eYK4JC/n7R7Oy3paEz7vrLB/lgZnlyI31KiBYs+HO5BpgNU1RIcW1217m84QQjdo0VnKsnjAEjmYU4MQkh7bRzLD8XtOAbxciN93UdSeX5jzOgvlgk7+lL8c8zvmHhTXz7aCytW/qA2VvvbfGUp22Kjdc0Ieq4SJjPNE54b6qcz7aT2aF6/W/WZN0gyV1L</vt:lpwstr>
  </property>
  <property fmtid="{D5CDD505-2E9C-101B-9397-08002B2CF9AE}" pid="123" name="x1ye=207">
    <vt:lpwstr>wcU3q5UF/46ugYGknvmgsoPOF4G4Rr1Ymg4ULSd2ZHhtfnUzylf7zJ+d6N+yGUwrm7tBqAAI7IKhyR45z3eNO4oUZnNwx2/QXBAkFzXvub0lGk0L3t6fVTqtqzSIsolvCDkEwLM8Yr9i9aEubV3BmfQORqbNXnorEWKh1pESH5LHTQZrxBIqNuuDVW871pqT4PoF/1LwEOrb2ITGZwLWd/FQca07iCWVrxd4qSQxcTkfGi5gpK8MP2wz3Uh8mxw</vt:lpwstr>
  </property>
  <property fmtid="{D5CDD505-2E9C-101B-9397-08002B2CF9AE}" pid="124" name="x1ye=208">
    <vt:lpwstr>Hlsmr+7ya94LjNKEpqUQwm8qJ0PZ0gATDksResKewt1BdwRfEomnuWlkQua619pRAlad9qfHqa+q93Af8w2rL6TAYBZImwaTKPEx8gO4nV/O6+ulUqn2JFPvVuaH7AqeE6PLalwMn787gyWf9Nt2QGd+27jiwJXnmbbKe3d5nQrgtTyd4vp9GIeiJ77IhAI7J5J45gvE4NhFhzBJWD0D8IKoKrZnxypFZzmr7vkbqHdjtfaw1SvuSvYMGmv7EfJ</vt:lpwstr>
  </property>
  <property fmtid="{D5CDD505-2E9C-101B-9397-08002B2CF9AE}" pid="125" name="x1ye=209">
    <vt:lpwstr>zBY/M3gRq0s2uUCfU8S4OlyYCFD/LIZC09T5URULUuEkjtfU4UI3vfHAqNcZGRbhBB9R/82wm6HhlqxPjn5ykyqbL0ITzkCVwSI115SYLozLBkv3xYCr/3E+zRydiF2v3OCA7h9TGU0iV5W+DhhrSycGTcng4MBcEBFHSVh94szJmc87n5dUkRgZweJsLbjiQVBW52AoQfUCpjUZEfqF7b3TU+US/xkGWUqnVJw/91/Ynr419JjxkC7Wi5Pp9Gp</vt:lpwstr>
  </property>
  <property fmtid="{D5CDD505-2E9C-101B-9397-08002B2CF9AE}" pid="126" name="x1ye=21">
    <vt:lpwstr>rsvDK6sPo4MCfe5xMqgUztUOKWroh8OscEEUJkN9exitUf3WetErTw4VgU3+TcscGKTpRseFSRV7ZF80dpTn5j87tsNiwv8+P1o9msdgnerYlTJXYm07GC0QjkjxSO8pe1H19LZL5CxV2abGeXlu++yNMYa4v/oKe8gbUB7NncIsIf06lR6g74TEXmvhsK3oDdyD/JgN/CKTNf1UELycBoqA4VKMNKjfb4nMyAwcSg2af0hxwbiwprddLP/lk2J</vt:lpwstr>
  </property>
  <property fmtid="{D5CDD505-2E9C-101B-9397-08002B2CF9AE}" pid="127" name="x1ye=210">
    <vt:lpwstr>mogt38YZlnCQiFeqYojfFgY1lr1DhFaqu5qX5Hp9NX9YAtKG6Vp028E+bYJlCaP73iHOlS2bf4YwY5piiJAuS9hPAHy2cOz48/O/IPF+5O2VqL8LrXp9R2mjOhZCrqMQv7QfDLFgpAmF5/78R3c1z0kwmWErmM1sXttGiibPu9tdduNLfM6mU/9POMnCbHkvYtQSyiO0W9cbZCAn2jZgZt5qWt+mOhZiPbo27drhuafQDDcHwMev9Txx50vfFiD</vt:lpwstr>
  </property>
  <property fmtid="{D5CDD505-2E9C-101B-9397-08002B2CF9AE}" pid="128" name="x1ye=211">
    <vt:lpwstr>WbBLYKw4HURNeSEUrvFWF1nF0MXGdpBSzVyZdrAG34FCZR6emiF691RtBNLbPuvEdJc0j84ckBe+RhS+pAMwSV0G6mb3fmGO6WrO6akRitv8XmNtMwrt9pfxklWjCjS6Ai/jZZLU+gbsLozeMd/4sCqY8WVsAFbH8agGArES1OrKQfq2wDUu/U1G37XOsNS+mGoxE6lC5LTzCcEfneirJ2xoufMUcQIpo3ps1gz4GiQsoB8e2uxpZaeR7ABilA8</vt:lpwstr>
  </property>
  <property fmtid="{D5CDD505-2E9C-101B-9397-08002B2CF9AE}" pid="129" name="x1ye=212">
    <vt:lpwstr>KK1DGmpfnILtC79iz4nLHpSJ2vKFcqEjyAQGf2c7/mS4x/etp2dg2keUIiaCF9R2qkcbMkrrPUOpaYfsR6Yt4fB5zwrvee1KnRFGCLhLFVui7DLeTWL9Ykv7SkEi92WF07G917kMDl8EEik4TQs7aEkpf2Pl71uQj3TVYC8KRVlI88u/nL7GWiQgl0Pg0Hl9V2oUBrMjvyCYL8hdqa02SQ65hZb57Q2Kk4LYSn4PZoUzc9QMgh3PjuAhiEsyo1v</vt:lpwstr>
  </property>
  <property fmtid="{D5CDD505-2E9C-101B-9397-08002B2CF9AE}" pid="130" name="x1ye=213">
    <vt:lpwstr>xDow2JYJ4Ndn17eagNz29BgAWf2icDB8fKshybsY/nsPCCkKAL8QCyXlIw+bBG6vqfTDEF5Y44/d4bQ2nIRE9k56vH9CMfu2BgS8I0dlOLrom5Vs03j3IbwNSaGmrcDOmiw9ZNKDI6gygSBxEB9yOM6oDmuviG8n48e1LFV9XqyJvdsR6RvhABlCyzuKYzg8ysD6oqnw4SCXp18HVCcjeMZ4A26UEP2KlsXVMjtdIFrD1DXTdtdGHDYf20IJfoP</vt:lpwstr>
  </property>
  <property fmtid="{D5CDD505-2E9C-101B-9397-08002B2CF9AE}" pid="131" name="x1ye=214">
    <vt:lpwstr>dCvn5Hl4PxojwK8ZJzx6vxyE1RNVPYqtM1uGGoXdH7UhGRz6iTw3s3Lt+Cx0tmjp9EbwDjJOEX8LzcYsxyOyIOgsmjfB1+3Ob4TAEA+WE+Fc4Gkn+n8OZeSdoBRnfj5g+sLzNOPpAudeZQ6Ju6WEV93R9iLMcI83096FMAP434mvvpB7qnKTQdMe/La/1tCseyKKttY62vf7wwUd6ulm8EPqJr4wQ56Pl3u1vBeJOLhj3DNunEYX5s5kVlKs3Wc</vt:lpwstr>
  </property>
  <property fmtid="{D5CDD505-2E9C-101B-9397-08002B2CF9AE}" pid="132" name="x1ye=215">
    <vt:lpwstr>2QFHthg1v5Q0lwHGRHuJOlvC4VWjgybkZ1QNWlBK8PvKu5eD+SuOQOCnG5a6BwWnfymiNL236rsGWw++S7/f+wnVvln6GIxH/n+Y/M+euTeRdGn5vs2l08cdKxcUdYDDweSnapl1GRofITQ8grDg4Gdd0occ/b8B3PyBBoOEt7BwAmu9mt6ngOxS8t4TRn7CW4Wgh/jy+f75Vy8pVgLBWR5mzPYrVbjQtQiEZuof35Cpuq+7eQZ+zUzbWMGpFzm</vt:lpwstr>
  </property>
  <property fmtid="{D5CDD505-2E9C-101B-9397-08002B2CF9AE}" pid="133" name="x1ye=216">
    <vt:lpwstr>HFIiwUf46FsAt/KNLOCKcpTG66OXSg2lakzwMExbnMWUGI57gmoAwhyzgc5raxiw1r2TRmQFuJEvPq+2rqHPEWAdDRZ2j+ffR0yBuqJ+ax+to7nH6yDq1Gk8zIIXj/7Y9PBj+CFjwu/xW3Eoib3wua3cEaC9AWY8d4shW6wdDlWWDNO0Bi7FALqiNOGMcAm2M3+9gLycuEfEEHtEzNlkJ8rcdwVfeU0bBVz47yeGDmWakxZSTFaWu5RHbtzMe6A</vt:lpwstr>
  </property>
  <property fmtid="{D5CDD505-2E9C-101B-9397-08002B2CF9AE}" pid="134" name="x1ye=217">
    <vt:lpwstr>ALFUzrMIGkQVpR0n97c1eRHMlIIrnkP5osxamAkpdSsObLbmjdqwFs79uMq8n2J6twMCqV5FOZOCCaEztrg1HLBt9VrL4BM+IKNzVWCkY7NLoYuAT18A1NPwNctiCfeuFC7NMOlVUWNSZV46RIw/PM3GakH8P5KSldyf645aYNevpfWLZ+qUR2JZGsUUkCORvb+MYXbWWI1cGZ8kp4+ZJlPQAB5DWcDQsW4NQ2XOpbpwKSk1/H+6SgG9aAvt9fr</vt:lpwstr>
  </property>
  <property fmtid="{D5CDD505-2E9C-101B-9397-08002B2CF9AE}" pid="135" name="x1ye=218">
    <vt:lpwstr>PAirOlnGspLrAcW3+apTGjwJVv24tpbPAoiWlvzbpu3bgnKu/bKOoOePUrAfhAihoags0KUnU4qzEPgEVWtIqIOctAtRSH/wjLThoXQ0ypjA7TnMnDaMXbhblvolPttIgoyYGBB62Qww8EHdYtCji4h1XTzFaVB5reF/hAZj0f97vH9TKxsCBau8AmDAw21boEIN0hRELgMt96SOjJpAVaB5KvTcqxY8qAPmXubT/FXo+OzGChiA/Om+PQpiftP</vt:lpwstr>
  </property>
  <property fmtid="{D5CDD505-2E9C-101B-9397-08002B2CF9AE}" pid="136" name="x1ye=219">
    <vt:lpwstr>q5PxMGZ6DaSHpy7jgni/g2mJyi1sUR2Yxu747jHRrCbLO/E9L3MMZXIgrsmet4bYd+h+rvfEazKKkAJAvDtrZDpAPbz+zKDbHtl/PuNNZ4FvzQw4QhdOb/ljKYnUuX7Q068ICaZ3VvyEx9l8DM/2WkXTFLgcVlWOqyqPYaPt5gCnM2F44At6CoopDTJBAJuth+JGvqF6B0zvhHyY7W0rjt/O+GlbBgTOAPyFuTAY6GjqMryRHRgircpopJN+VCs</vt:lpwstr>
  </property>
  <property fmtid="{D5CDD505-2E9C-101B-9397-08002B2CF9AE}" pid="137" name="x1ye=22">
    <vt:lpwstr>w3js3T+OCqSaVYBLKFJtPBRdxC09X48ljRSPp8e9mzcMw97taAVT/Gipi4vV9cs8XSgg72DKqvMMn41562njrZc4atC4Lx3luC4hTYXw2qU/1Ncom1etCWEwvVE/nKEmimRmJX51ISl8tXy4S0MKa7cRaUX8nYvcPU4pZ1Wf/I0ZpWoBAGP53F8XRI7fBa3EB2bszaFHNUBFDKbz+KuzL/7X9eZBWDn/6k/Yd9yrPDHe+zuXn89VrPYuksJOnpp</vt:lpwstr>
  </property>
  <property fmtid="{D5CDD505-2E9C-101B-9397-08002B2CF9AE}" pid="138" name="x1ye=220">
    <vt:lpwstr>ekWFFIDSJNhj4hBvOrpWDKyIQNrK63+7u09Te79ONN+LkS9daN7A+rqVXzJnhvAtlVgR2aRgvyHAq+VUVf/Y4Ou4Zl48TrkJASmQ+8Mtk3EaSilLXhdxZsahcYIVis4XXWiEi5d6kABkEYh0t6Z500jTX0JA4fVLUTbDEZYU7q+7dPEgdjp255/hXVlAA1tgXYyrzhn76m8+3V3OQJ/91MPmE4uSH6NMT1QiAUhx6QD8uujo3wHvVRgH74OWqcc</vt:lpwstr>
  </property>
  <property fmtid="{D5CDD505-2E9C-101B-9397-08002B2CF9AE}" pid="139" name="x1ye=221">
    <vt:lpwstr>vatN1FvBs7J6xtYA6Z+TnOmpRbYO9V6d0tnB55/SBl1MtXurXPquHiU0kChM/RMuW6Rp0I6m4Hyk6vnjNCPkyuc8xh1ahnJiVCINtvhT9hiqYBpW8pQ5CDE8S74gWO6WVIlPbrBznyCv+FWrm2H3yyfCFWhRA2Z1EpVbCNX1hrw8fHVjECQyk41Oetcq0WRnzPq2LdBU7DccR5QXkJ8/NWcLwgLsX82n6jMZ5xCvx5SXvJSyOb9W+IVZiUu4CYc</vt:lpwstr>
  </property>
  <property fmtid="{D5CDD505-2E9C-101B-9397-08002B2CF9AE}" pid="140" name="x1ye=222">
    <vt:lpwstr>TtBlI8fdoTZvaNqdFqXhsqwPnZmXDPOYRIJYy5TXWdMhrT/XxW3x3rTfUdmfxJ80WlGOkjZPC+DjR7Quz28VLUmit6ayZYzsONcA7zNN57BKPIWZFsId5huxA/IHFayAgxZXsqPD/tMvlQKT5z9TWRIKULczKVOMPRmuVcQ2lDJc5HfxjGIuSHdsA/TS5j85QEAXWhJRoabkoahGQlhvWdOthH987QlfMQj2Viih5zKC3CGURWYZhDkM/ep6k2Z</vt:lpwstr>
  </property>
  <property fmtid="{D5CDD505-2E9C-101B-9397-08002B2CF9AE}" pid="141" name="x1ye=223">
    <vt:lpwstr>Dq4wg0pP87IT3TbGgOSzZPT/X7ylfmrxC33YP0YeO1ShJ2kalDxb8ixHOQhDNY1lnoo3yZPs9+3Qoa3KKNJ24YqJdwbmxTRsLV4b+uh7hz5wuyJjvqsP/MCU5s7WwnWLB2C0nrP+IW77eZS4BS0J/ogCcCmxVUWfdfdU1fcu0q3LQ0qEjCuqFA+/OTVNyrOBNYEx5uK7S3qZ2bsO3SJ7tUhLgtYZrPy9Zw/g1dk+n0m8moR/fICzHWF1dmuyCfe</vt:lpwstr>
  </property>
  <property fmtid="{D5CDD505-2E9C-101B-9397-08002B2CF9AE}" pid="142" name="x1ye=224">
    <vt:lpwstr>FWPQXpykGv1Rw87U1MYYmfrXwfdVkuHX/vYCAPTHm7JqWLmaVnwOj9trY8FWFQfWHyZJWCjfl0CFVy1fxVkLHCwTYXqXpY7jVQUNiqyL+77pO1xNd+bN+G/k3H20MO0VodZoDj4rDzCbwrwbQ+CjJqiqAzqAffcmfYd5Bo9pohs2oqi1sraNvj9UWgpEw33LAWAZeCz/oEkJhAIcts6Gn5hakt5MZzdS7Dza0iORuENQwM/sGySfgB7AgeDNrWK</vt:lpwstr>
  </property>
  <property fmtid="{D5CDD505-2E9C-101B-9397-08002B2CF9AE}" pid="143" name="x1ye=225">
    <vt:lpwstr>EvNbdgbQnd769VLYMG/yK+I4XHG0mbHlD8YUOH4dYVF+D8vTyJfGv9d2Az/dcCPkWULE+hkBZz8rDOHyIDc4x376MpwTDrKabrw8BFvn6sZ4tGKxt/oYzaKEhrABGPW7Y1wjNWfmeazIseUJjvxypUh8Rpo3JXeEKS6MMktAcf0tVKiUv3dXHQHgZymrvlVx4phhklufE/4CCuHI3DlfVYQHTNZdBhy4cib7v0zdKxawn30MBpYn2pfB93sjf8Z</vt:lpwstr>
  </property>
  <property fmtid="{D5CDD505-2E9C-101B-9397-08002B2CF9AE}" pid="144" name="x1ye=226">
    <vt:lpwstr>szhWZHs0Togi7qbPeOyRIXpzGQqHjq3x/TYO0D1lys5DvefNAOc8hcOliR1LpWVGfu88N3+Nd2+8R/CRulyV4+n+3pRXl+r3Cxt1+860pJ2DYfo6notkHvIsD3PAnePtM9iL1DYc4TUxDIen7KcWtIygdKURz5c+w3De3vJp6ZAY61THgi8Oyyl6QDUwkxyJFsR4lSsg+BdA972yOAy+o0HVsPMeGp+EHxon7QyD/ReFzJLX7NC4Fz+xa+u8lIm</vt:lpwstr>
  </property>
  <property fmtid="{D5CDD505-2E9C-101B-9397-08002B2CF9AE}" pid="145" name="x1ye=227">
    <vt:lpwstr>a6CrHhsi1EI/OKaJZ+PI/5QVY6MJYeUnwiJT9bPxJz6Ir8zvSYTG3JT8Nt2VDiRYwMShaEEx53vUG9O88hmNXaSOT6Ha2PJ2N6UCCsiTsthDTVfGkj4D57omkX8HuRzqk1R8IrXqe2nBJ9AfzOpY3kk3B9vgc3vPhhDwkIr7/1pnWOB2hTRRyIeTcHPB+I0bazEhmf4fcAiK789Nxjb0V6uaQjVnWkGzvkBzm1ae+RbDLZjyWBxrTVCheiwBHHe</vt:lpwstr>
  </property>
  <property fmtid="{D5CDD505-2E9C-101B-9397-08002B2CF9AE}" pid="146" name="x1ye=228">
    <vt:lpwstr>y1B5ZKZbG7AlVxHsuTxx3xaJgqLX6SZoY8AbzXNWdqKH9kzWadQprM+c8lEbJjZCjuMau3Nz6LkKAG+TrCCWmKvZQLsTo7b4dncf6YGfnt4cKqSuOEiDd1Z2G1wXUT6w9RhVaAiTVVcxOaAMKbk5++rtUuYqE0044omsp4ZIkd0+0GEFuUzRyVfvKhpQKr6qEeH1gKeltoHirQKq8Ov35D29aJcBGzoEDF+l4lQshl1lZZ8zTU1dU/Ng588ZJa1</vt:lpwstr>
  </property>
  <property fmtid="{D5CDD505-2E9C-101B-9397-08002B2CF9AE}" pid="147" name="x1ye=229">
    <vt:lpwstr>BncT473OnDlvdozlhKKZWR1s63vPgQsWdH1h+0pPIzM6JGWEfCfijtw4E+bnrycwPqq7tN+lTjrkGQQsUfbTFBMx1jxHrb260jz2CDPAtxE3l7L4CDHn/TZR+RhjMwEsAkASOOk+5YMYHIHvPDkD7sgLvaW04oOzn22+p/bT19qYfafAacoU7SY/Ihgk1ha6DTbTyvXFfPATGfOhhVVTjyH/I5Gc5tD8Oo60p+NplY52cj2CH3auPrsejGzLT9D</vt:lpwstr>
  </property>
  <property fmtid="{D5CDD505-2E9C-101B-9397-08002B2CF9AE}" pid="148" name="x1ye=23">
    <vt:lpwstr>jvgu/4EwAFez5DAX8niso0VWa6tQFHqEkm7uX5GhfIPIRYarjSeItIgoZu2SryWk4rEo68DeZgyz0xKLIUNtHFod7R7aKy9w3+7B19/c8JNUiJ+lTQ40NrC3FVQlVHDw/jDppoWSo+rd+UQNa42kLHig8/tPTPHoJde30UP44UQLiDj5qXs9/r+pVZfU2LejoUj2M/uAYGIkPEN4jDVkCB3bltd1XQW9MfjBcuphihwPMmbeVnawbFzaydlEVnM</vt:lpwstr>
  </property>
  <property fmtid="{D5CDD505-2E9C-101B-9397-08002B2CF9AE}" pid="149" name="x1ye=230">
    <vt:lpwstr>1L/uNJIAq25uBrk2rc+3m2v5mvUEW6U2/f37bMhvRi47aB4U8/lfVtf/euQeYlGiPWmX27FtIbHWLQWAoACHDKGoAe2XFHoPAJ4p02F2X5G10tR+jm36fT9fRXGfNrBTsez4ld6toyU53sMCKhPBI/RWZNJxj12tnYiOVgD++0o/Xt6y3KqcJuZdO+4jm3wp1P2GWsK+5PqrXxgxD+z+NnnYRpZSc1dCk3hrRP9TXVGGo0K9znd0J9W7ImgZptV</vt:lpwstr>
  </property>
  <property fmtid="{D5CDD505-2E9C-101B-9397-08002B2CF9AE}" pid="150" name="x1ye=231">
    <vt:lpwstr>X8IKo9T46aHRq3K2Hbu4ZXo4lF8IDgWhopMlGoUKyZB9ZPSsFt+Yicp2/IA+EhuQmKkuxvPDh3FqE/E7HxdaRpmjD8vFOPY3eLeo0N9cx+X/Rwk2mB4w0j+x105fMVZCdRWz3UND2g2Ns+JVXkLLKlmJYZEkvASqhqiYEDPYX/Om8ZeiZNFcobIt4lvfxKsL1UTXiZq+SYNUD4t/vLmjKWNfFV7frqfm6Qq5+dVziZjHlx29VWkyq33JSxDn+KL</vt:lpwstr>
  </property>
  <property fmtid="{D5CDD505-2E9C-101B-9397-08002B2CF9AE}" pid="151" name="x1ye=232">
    <vt:lpwstr>FpN5OsOOSfj37mSbb03DXj8eYqTx9XuN/WYlwzTIL/ZtFsF9eIS8QBritp0VpBerYw1bK/e3/Pw261tYRMR1X5uZXvhj3j6Ch6yQUS1047AqMJC5n8y6lj+o2Y9uP3F1/xNFcvtBM/ds19czVqff4fQn21lsZlrN//ZZL7/W/PlYSKO8FZxa3mE1WEGW44v7VdaRSwpk4sJKmYanpnecwjm5Zm/mP/yjwXUkUswHeqAxJKC0gS/Hjp4qxVXyu6m</vt:lpwstr>
  </property>
  <property fmtid="{D5CDD505-2E9C-101B-9397-08002B2CF9AE}" pid="152" name="x1ye=233">
    <vt:lpwstr>v8XH9rzi6WIsc6kdlswbR+jjdBTFwVWHn8fLDrnDtv9DuuldAw0hcM3dK38lESOwjvgZeFjMal+p1z3J1+9WhOs1oyaI1vAra4Deq5MkwkIva7CLLdmV3+6YDfQDjQycVan5xjQUsQtZ066OLKgFEj69PaYm6rfeNhPxwGDZFPtj8wbQ9cuJ1zSam7UNhZ5MQZZQEOLmqnKJ26wRw7O2z04pTq4FowAsNmMtGVrEPV9ow1xTigxHppBLHPoUXKO</vt:lpwstr>
  </property>
  <property fmtid="{D5CDD505-2E9C-101B-9397-08002B2CF9AE}" pid="153" name="x1ye=234">
    <vt:lpwstr>cCgHkV0+7lBxnoFBiDrXyEYd1c/eEzAZB75U0cnm/cbGHs55RQGDk43aEaba3dPRuGnUtZ5IZQXB3lr4yoXw9DWiumGpiVHKx8/fRZGmaDZQtLyVx5X4wBGep7O86/mSvBivviJmwW9ihUlQyu0YeBPgPzgRsWQAGNyKMDsj1us62R+O4F91vM71ZvWVX8nrU1F1Xw9L1ELJT2qHZkfhy/1ln3q3F5nXZp/uIeHPG9bMBMhw1TXgD0kyPm2aBQd</vt:lpwstr>
  </property>
  <property fmtid="{D5CDD505-2E9C-101B-9397-08002B2CF9AE}" pid="154" name="x1ye=235">
    <vt:lpwstr>HnMiXx9jtux4gnIoarBiT2ZrHDxUbTLmQ1+F6gEmDAcbOtr/JQQgJPLrdhfXEtf3xyBlG01+tprsusNIPdZWIcl5L4biuJBA9bGak2xjSBdzjIraK6nvALtR7uty24zxN762FSA6JC7OapmT7ax/jjMox3vs/yQGhZFXZbE9G1nbiiPRMVW7AQErqPNr0H7JqwzZw6wmntDlH3T807W2wgDFIDX43TlqIUoVWi1EgATzMx507nAqb58Ce9kYiKs</vt:lpwstr>
  </property>
  <property fmtid="{D5CDD505-2E9C-101B-9397-08002B2CF9AE}" pid="155" name="x1ye=236">
    <vt:lpwstr>swgO0RqJkkenUZhGIWRwVl/dS+4bExjhuH3UOwFJKrqiQTBBGQTV8u7HFYWfodD0sGQYo0ofT8BybNlJIJnszn4MPPIvnnB2ZQID87pYRXHCtqhC4IRh6luvaod+16GwEUdq+d2BflVYT6SaD1z36dzhhA3K5psaJz0mwvzecM52gQsorUdZvODTmj7Xlp5oxTi/OONHB0FbZjpbRlMXlPC+hyOAPJSIBSwaMlOmIgJ16mz3CjI1PChqR8SXHsC</vt:lpwstr>
  </property>
  <property fmtid="{D5CDD505-2E9C-101B-9397-08002B2CF9AE}" pid="156" name="x1ye=237">
    <vt:lpwstr>uNgbpkL6gd9IbDwROSmR1tezN3205DcMvxKarGmRNsemgrspYafBXjTYAFePRrE/3g64MfumxRuEzCFgnjrhB2+7XxjVDvFtBTO5p23eWLgKfi7Fq+/IIskTIZRtA7upZctpu/7gja3MFhSKN2ToRcM58GazbWh4oSFn53tya03FKZxWzzKZgLLZjLpQrlr2RDmJfSiN+EU6pK7gfmsz+JFXa2lmyZHasV3x4W6QpMBtNaBdkRqnjadtVCMRZm7</vt:lpwstr>
  </property>
  <property fmtid="{D5CDD505-2E9C-101B-9397-08002B2CF9AE}" pid="157" name="x1ye=238">
    <vt:lpwstr>ImedtX4PuLvXzY7vKdJSrcNALWIHRBQAXERxJFcn/FcX+kSBk2Red2E3+FHEkx7ld+vGozstQzubrWVYEDxx/dwN1I/qZ41W4HCjWhGWEbFyEwlJ9frBxV1wryft3T1zJtqb5Rhr0/tk933deXhfbmXH/NI4Zlv7YIOIxgBYw/M0nc39lPOTd8soa76HWsuss62vqaE2grq76gsoRYERNKAyJRhnnEx3WOsB8/+5NqDXGrMBIiOxHJXXHaqybe+</vt:lpwstr>
  </property>
  <property fmtid="{D5CDD505-2E9C-101B-9397-08002B2CF9AE}" pid="158" name="x1ye=239">
    <vt:lpwstr>mx+kz7+OMDJGNzsWfvNj/BKpw6/IAeD0SXfh9tXm23yoTogYpBBYcJCHb2jppilkifMAPx8bhEyRjaqnbYzpX8y7Otc5Vhr2bJ7nEU0q59FQHCLMaC3SZNxNFfWb1FqhC7bFgjyWH6JzZjbswqsYtG31619ZcHvBgylqpt/fpneN1/n2bTCbwOkfuii6jY1l+wxIy87VEpW8ANqKvyIcRoBNGGWXp4BlrxNqoqG5TFrNWb+xnxEgEBJHacYgfAj</vt:lpwstr>
  </property>
  <property fmtid="{D5CDD505-2E9C-101B-9397-08002B2CF9AE}" pid="159" name="x1ye=24">
    <vt:lpwstr>Yfbzl2cxAChPbkAor47e11j8QT2riPuK5ifR0abfQh7V4fV/B87i5R9TOBnorn8ipls1g4o5F/EX7uWBWT4nU7pEtMqAX/rLMtzxDEPq9IL0UvhAZVWnQ1ANrxrPsiToBzwRwKnKYVp3nrsrKmI0eTsdgg5WrctLHH2aZRkHPnwrewQtPfK9UQzdJFN7VtgK63Gd3yucLsCj2Orz2Glq7reIBRGEHb/v6DV/ss+JaNwFHWF6+K/fbCIjEgA9RN/</vt:lpwstr>
  </property>
  <property fmtid="{D5CDD505-2E9C-101B-9397-08002B2CF9AE}" pid="160" name="x1ye=240">
    <vt:lpwstr>cRJxmnygJxD5LEQKvAVSi0vzEoM9ZYJC94S+H6UfDqvks6h23e/2OewEmx1mPwvc/a7x9r3xhRPHDxXTyU48vylMRowN04qOlk9kXL8jo9+pjGv7SLwdPoFW0tGEEtmGfDov6B8xVXu+C1PDVbfK5QQgSX5NdCapQRxMVxviiAjQF/3+NiUZMlz8XJFhTCoJHhoJo2200DFO6twvyPSZFB4IWqn5PIoHlrYiLefe5SIrebmDAYGsyrFv++HtEpU</vt:lpwstr>
  </property>
  <property fmtid="{D5CDD505-2E9C-101B-9397-08002B2CF9AE}" pid="161" name="x1ye=241">
    <vt:lpwstr>dhTh+1YoAGRnE3OlIryzd3fRsqINPu8/mi9puoLI3K0dFeFZHaffIoUgEm5euOYdV6UJO/pcPc2o2AclGSVe/anSwzIFdJKP/gOgIFhgJjMwa8lkyBEFE2/f0UzWDesOr30TNb7BhsRgBwI+9yborpXFln0EEsy9qocyWa345NNF9mdFcEMdiYLSDoZkvVZI62TVlkuBe/b1ljThXUPTjmBWxUk6+H/TC+2NWVw0gaLHXOs76ARq7YZiBvdcBDD</vt:lpwstr>
  </property>
  <property fmtid="{D5CDD505-2E9C-101B-9397-08002B2CF9AE}" pid="162" name="x1ye=242">
    <vt:lpwstr>fxwOwObaQm+J0MVJr09F6ANJiJf394J/JTDI4ywD+GNsyu9P01c1hYnizzpmwVO2FYF/7LENkvmvvuGw4VWoaMshzF7iDP65IHBo4GevzmRspYEAYKfy8rAeYdfikhS/VUA24Fbpd9+dKS+ZvdQZCvTM4RzFlMLQpV0IOq843ur+Mp1G4MRvhhb2Q0UeRTeupyTivjF92v3HxZvRJuSiq66soBcNQfIDbWMmu8PlM/+DDckEKAx54aupJ7XZkg/</vt:lpwstr>
  </property>
  <property fmtid="{D5CDD505-2E9C-101B-9397-08002B2CF9AE}" pid="163" name="x1ye=243">
    <vt:lpwstr>CtwGC4b763dOPnul/2D1Ml17ywj8oddLU+NX5dR+9hy/D5qOvfDvbVHjbfI1ncS7OjHuQq46nk3y1z50e57LZxc9EWPctniXN/Gz4/5oJsVYX1j5n9HyavFPV/s7NlSWO8Bz2CeTmGloZddrXeRiA3O8pSVgeXzkeLJ7plgojEeCSktQA+FV07mx4dxEmwSK4UrCs3i+9LxuFqsp0ThijCiUzpNYcO/NDFGTVjkRfArgW4PtL4t3bPBRVUe77Yz</vt:lpwstr>
  </property>
  <property fmtid="{D5CDD505-2E9C-101B-9397-08002B2CF9AE}" pid="164" name="x1ye=244">
    <vt:lpwstr>jQ/KVlmRFojRtNSyxhnV1Xik/lha1nx3j0+lRNMgevCHFGv+uqP7mMHuG+T4Z8He/Z8ajEtXN9rEDNxx4CmJQnJHMN/W8QaTwW41ZL0L+ZeiCfSHD3fKFLINAhi052O+1fAgMuvVd8vZynsPNANOl+AsVaglZSw52ce2LPoa7XVq56KiwsWi2d7sHH4OuSNqf3MuQdpXQ7Z+EervTxdyucjFc9LUlfC0zcCfBke4Kx6v3Yh41tBIBCCcQqntWZb</vt:lpwstr>
  </property>
  <property fmtid="{D5CDD505-2E9C-101B-9397-08002B2CF9AE}" pid="165" name="x1ye=245">
    <vt:lpwstr>1aQeqgISsLRsB9e6IUyWbxwy1S6OXFEkAesvENvfhXr4x4T6DRVzREbutNtHO1+6TNxmjto0Tb5ivK2TpTNEZnIjztufZQ9KuwM1eaQeW+sVb5HQ5me4x5Dpd6pXK23ljwBcGc1Uyvs9PDltlrNohbK9QCl/SnsoK01NttxZFjb3GXwzrxWq8wb+Xf+dnQ2t6SnGL7bw7UIcQFIV51nM7HTGSySu4FgUtHIYvWY1BqYj6nMNmTPOP/IyBzPkEW+</vt:lpwstr>
  </property>
  <property fmtid="{D5CDD505-2E9C-101B-9397-08002B2CF9AE}" pid="166" name="x1ye=246">
    <vt:lpwstr>kmsU1AQb6m7X9s8qV26gk4xBK/FcAShHmh2wC5+XOCAWcxMTCrYdsrPFmj34tRMTKnyEDMoLVdfqYHdPr60APYFKXlb8mCNgEyzt+nIaH5W0ekfMUE/NhlFR72NgNmIKG1KkI9+yMn61evs8Sim34QhxOMkdqk9NRYfd16G76hWLoPp/PDd/BaB7aVH+rT1xfkhQcu6bMyfiriFm4qWcd02Efu+4n0W7mIpzGWsPH0iQvvo+09me8mdZ9rzjTf2</vt:lpwstr>
  </property>
  <property fmtid="{D5CDD505-2E9C-101B-9397-08002B2CF9AE}" pid="167" name="x1ye=247">
    <vt:lpwstr>2PN2FGv4+UIQDEWUIr97SRAZ6PsUw9DukR8Q4NiufMuNCW00hE9pa0fxGuBcMuwsFxzQVPc9dgvdwRopOC0N5ougk8TC9AhGFJNIM5Dtc0655PKXN/miX+jY8sQo2G3jpKG72NTtWtxXjjqFdefFKMl70jsUHedPaTk25Mg/OGX+sdyu9FGKECmIQBF0J64D5OgurFBDwiul5RwxZtyqzG6Mb17Ko2KVOA8oh4ijQngikDIo8s0Fru5hqL/yrQn</vt:lpwstr>
  </property>
  <property fmtid="{D5CDD505-2E9C-101B-9397-08002B2CF9AE}" pid="168" name="x1ye=248">
    <vt:lpwstr>vYl0cFiaHz9FiKmptlGm+Rir4dOLBqXyyFNdnyQPV8j87X+lvx9LFbikH6cChNbIqRCvSc1hVboN76CTxgUXa1Jgp+HrGfuT8LEXp0OBg2gPZEg/K8G0mfQV8azPj8jCxW3k3SNriyrmKEJuuswe4AsYo0STIdyDyIaFmFCCulXwWxZJkRFUfp4/8gJe06m1FpBUXGavfeGlo+HtZtOgfwd3NUft30nHxsPmsoENvIZYb1HNrC7ZliHq7vLlOfv</vt:lpwstr>
  </property>
  <property fmtid="{D5CDD505-2E9C-101B-9397-08002B2CF9AE}" pid="169" name="x1ye=249">
    <vt:lpwstr>7htlYGG1uvqJOpmjNmshpyq6K3L7OjDYMO71YhybzcGQgSHahuU+v/wqrOub005+auz/oA5WYOvoFoYBd0D0ASRhrAHUf5iTrhJmi7SM9cSPNcKhVn2GnLoI6K8ckLymnJvTLITCH39GMROPNsEwNwk7Vi7a3WSDt5dHMqcLv21JpCpMFJ2yYwmVi2ntSOqTTRoHr9akMiQNTwpLq0TgCvnt+ZpVVSxTwmh6BSmiL/nI4P5Feawvp6UcQohgb5O</vt:lpwstr>
  </property>
  <property fmtid="{D5CDD505-2E9C-101B-9397-08002B2CF9AE}" pid="170" name="x1ye=25">
    <vt:lpwstr>HzDWJg+Pv2iUi2PHIikE4XKez2O0Bzczbk0OdY5IobSy4O8mWFhs/A3jUQY/71KFDoNrjx06meiTrvBt/RSjbYOGMGsryl95EztYC3BF5xpOzd/HsGB5lLpZ3kx4UQflHrr1Cw/1zblx/37eTJHAdEe/xVNbLiEFT272NZJs5O+eQCVHmoyV24aLz8vEnqFZRqumpFg3mvVOvx4jLWF+UkIUC1Im8DH0c/x35XShXcDHCHj3aYjbTh8ACpe1EpQ</vt:lpwstr>
  </property>
  <property fmtid="{D5CDD505-2E9C-101B-9397-08002B2CF9AE}" pid="171" name="x1ye=250">
    <vt:lpwstr>/YGX02RKHxkJQhL7Dxo7zSzOl3SkpnrvkHsVd8JC53dzRwYIwy2ZiVUy5SnNaA1MstNh54d2E7+jEMEz5AUIrW+IPyrurYpwPa/Phc74yPbgjpiMQhbl9Tw8x/+b7Oxi/7xWYDTi09Jhx4eMqv5EDP0BIxp5olMM/utPr3V2ClZqfXBbs4JZg5hdn18Mvr/tM48UwnqhtU2ElwWHKu08Rzqmti3Qy7hmB8hvqaYqYs3bLaGHC6KGkxPjf3RLw/f</vt:lpwstr>
  </property>
  <property fmtid="{D5CDD505-2E9C-101B-9397-08002B2CF9AE}" pid="172" name="x1ye=251">
    <vt:lpwstr>1ZLvhNr1GQNPdttokDb/2rZQrhXY13t8ZPF3AC148aJ5aCAguXbOSpub5vtsIrQQQGpNa5dCnkOZI0NKpZonak2sb9J3GL1iaLCWXd3zOBEd4dGi1pYcgdfw5kJGvP5Q+t9Mw48DvZy7rpOusvf/ALwE87KurXbPTe8C1cC2hQDli9J4ZYhE5jseX/ziIl7ixrIkiE7rvpNXNS94OKdMdD0qHnj0aOj9PFOSXgduOyepEFGta+p0QEeumAjHCK8</vt:lpwstr>
  </property>
  <property fmtid="{D5CDD505-2E9C-101B-9397-08002B2CF9AE}" pid="173" name="x1ye=252">
    <vt:lpwstr>ASidm691M+C6AGYsHrtqNhiC6COEwzBd3Fo5ygMmwUdIV9CqkF11jEY0h5Pi5xcWlsx/3dcy4Ai+ih7LO8ktd+MsIQkYqsUtBgMZ9XpnDcxQrdxokORd/uYVJqZJiJ/d35ZLSqz7pvFiq8AmIrny67VrghzexM9rhEsLOjJPOptpdvOPnFGYDbnij8LHOHc2OXQGZgR+zyCZ6YtK1Bx3wm3MUp+tmLyjv1nfm219eLpLuyLQmov00KYtEekw5QI</vt:lpwstr>
  </property>
  <property fmtid="{D5CDD505-2E9C-101B-9397-08002B2CF9AE}" pid="174" name="x1ye=253">
    <vt:lpwstr>1BP7LjIqGSD4dulxMaE3Ng89siuNNOz22cKPBuUgHIkLdfQamDvIE4OshA0VokoxBe6Yq96MSEc3VaAPYrZ+i9hrFkuZpNQPuwyiFMc4B4XGm+xPjdrWCWrVGoTAe0RKrz3NN11ZGKHzExM+RlPEWEDiNqHZFGtC26ibxJw0HNWisPxdp50k0IQ/kerDo8hD5Kam0/FSIo4oj3HelYqbqR9DsrGxlwWe77JIFhYC/dwiervuuqYTfXxkEzDCOKK</vt:lpwstr>
  </property>
  <property fmtid="{D5CDD505-2E9C-101B-9397-08002B2CF9AE}" pid="175" name="x1ye=254">
    <vt:lpwstr>gNx8s666+XQOmJ0dA7AFdtcZ8XdT8bu6tWcYRnozg44A+L83N/2twaAi5q0DbLmTnfpn2W0ibOsKTKpH8NhMrL7QKbfOf97m1k4xO+ZVjhS7Q0rC42dF2hzYUCbFyq46VgKkkhos/B9r2Y/DzOnapVUAZk7N6i2fTndjAyweOJ43cEZFvk1xzpIjmPWw9wmsjhmurk1YO0+Zq7QO418VET3R/J69RoiRHHFMPi8+Fkp6LqEmsYn86lCkGJkMhWI</vt:lpwstr>
  </property>
  <property fmtid="{D5CDD505-2E9C-101B-9397-08002B2CF9AE}" pid="176" name="x1ye=255">
    <vt:lpwstr>0cRfASnUN3H5tcXmQ09D2cDHbN7Tppr+CdQcD1ma7sufspTdCbtQ+yZttG979ryIzxAzUnXra760NMBJ+g1wmhmqxbPw/2RTorZnRFIfYKZR+zFHdhhWESRadpRq5d1w7gHcUd7XhJCN1LphmcwNnVC5ahpu2Ves8iiRrOadTNztAA+GQcZj/ega2K5BhvvfBdtYDMSEiTB80bIuese5Mog7eFpdDndWKgUQeRzbbe3zfn9I+9dRIJ2ouV6KzmE</vt:lpwstr>
  </property>
  <property fmtid="{D5CDD505-2E9C-101B-9397-08002B2CF9AE}" pid="177" name="x1ye=256">
    <vt:lpwstr>/FOd2ZxFvroEIm1vnU9EOlORj6L3Z8wE9SPKDeYVWtHG7lxVZggVy7agnVIE2Jx25RsFKO0ZQ5RSqPiLh+A+P6IctdDlRSw0NT3heSu6g+9EDKJ0vg53kz4NjoJifKrPCoHwzDsaNj1j5FZ7b106QSScwk4G5zcuLx8u7vCYS3g7R8IEk3f58b7obDiV1N8H++sjCTASYJItIche1ritbiJfNvzpv89qwpoPKEi/iJaWjVOr1gXum1nSHdwZs/A</vt:lpwstr>
  </property>
  <property fmtid="{D5CDD505-2E9C-101B-9397-08002B2CF9AE}" pid="178" name="x1ye=257">
    <vt:lpwstr>PxUp9n2oNHbt59IzTa7yYT4/QyBYm3Q24WmQahtUNZNF4Pf5+UXs0/Y+MUu03tYYvIn+j5auBABWlwhft1wkk8AM1q+Urjpq+QJ3LeUrS2cxigQFdzZJUSqzAMHPJHn7rKrVxnJhRa/Ic89Fy6AeslyqFty/yQkaIP6OcOjDsgxeKP1BCEKQONp+mtcOQK14x9GDwlrm4RoCdcaeFd4rnok7yHnxq2DXgMsqHCmqiQ98Cqmdztfe7ONsaAzqePy</vt:lpwstr>
  </property>
  <property fmtid="{D5CDD505-2E9C-101B-9397-08002B2CF9AE}" pid="179" name="x1ye=258">
    <vt:lpwstr>RewxfYE5IkvDiPIfw4SRAEWNM+RdJXJYRMM+1PrtM3kMuXRJ3LRFqUK8vv1XNSYXLFvAqwf+Cf1qurs7VrPr6GW8hy9pVCldXrBqO9/VwGr6UYFiS/UgeOG1B/uWMHW6HkbQ5hWwrE3ITiaLAeQm0rfitAIre7YJRMYpaAp+a+Q12dUzSVzuG7McY1d1XxB9oZMdgxVnPgsEYpWmQ1N4eHbjIf0YlYvufFX1aIwgFgmVH6BAZE/fAt5cgW8mAdY</vt:lpwstr>
  </property>
  <property fmtid="{D5CDD505-2E9C-101B-9397-08002B2CF9AE}" pid="180" name="x1ye=259">
    <vt:lpwstr>dMThjEZsW/AVy1tj5tYyUbwvN2gmqFCUvYIJiv28GOw/ZB4mLiLySnfSLGymmE6xXddMQw+DadWGcJ6rUfGrVhEjclj84S0T2ooXDWdmbGmqfqWpuqmO2JOXOys63efOGzTp+NpVVA4vWL9MISh6Yru0xnDcnhQqZ/Bh/0kkXv78gysBmdKd/+137dvgkmlah8JE16Pxh1N889Pg0R0fbwxNpbrEMwUeC+RohP4g5DIIr2tMlgdy23biX7yFigq</vt:lpwstr>
  </property>
  <property fmtid="{D5CDD505-2E9C-101B-9397-08002B2CF9AE}" pid="181" name="x1ye=26">
    <vt:lpwstr>4SyxIO3VeqmLj9vXhzE9IZZoJWbBrAGdDhr5JVSEs1yAbO/BfPM17vMU8mGwQ88H0x7YwLW55v3RPQyJ71JRKBCR0464I5FTsosVlBBmLi/if85JkAou17PWdprOetCg8ZzmjgOIE++I+ABwnhcU7g3WvVG5LxJqqWY8KrJqxo5YttfkcF9BqMK1RiU9VFaYBvXuEhjlJ7pB1Pan9+7sfswLzl3ZbS5zt7iz9eE5w2cPxwjdZ2P7jBrDDyS3DH2</vt:lpwstr>
  </property>
  <property fmtid="{D5CDD505-2E9C-101B-9397-08002B2CF9AE}" pid="182" name="x1ye=260">
    <vt:lpwstr>NWgHX3jgberRA1yHGnLY45tn8ycyzoT5SpMfYbP1cSNcWvk2llkZZ8i4JHvjbjro9/P9duw7XN7AjAHrYyOW77RmhhXK5txUSU90PfmsroEUEKRUyHORU47/FhCzfEYXot8sElOYBY/ii6IZ19VjJ8Hw4xH/cgk+eXzChkval1wm+04VnikVdyhcx0nyT/eDv3z6oWbul/zwDe7SaxFE95xEn8SkzNBHI8nhmj0IoAN96ek505NcZSgAEtWZadz</vt:lpwstr>
  </property>
  <property fmtid="{D5CDD505-2E9C-101B-9397-08002B2CF9AE}" pid="183" name="x1ye=261">
    <vt:lpwstr>pJS9tC0votn5IIBFbkJCYrx8uhqrqXuPASwQByNx3zyQDW4MyNxuiEntyBmhTwWULdVnHBiYpNrQLY4BAeerzW/iWowcLG20BxZe78+h5/3sXodlU7oOVFr2SFAq8CO3TqsSrA+rpjcAWRzp1nJcuQ0V6Tiv6rxwLGw5BAr4LWFYrTKPPprosv1tg7DSSV/zl5Blm/QMYtr4nRgiCeMv2Y0cRAybZH3l2v6rMiT+VrhjQur82qbK/mGNHJUmh9c</vt:lpwstr>
  </property>
  <property fmtid="{D5CDD505-2E9C-101B-9397-08002B2CF9AE}" pid="184" name="x1ye=262">
    <vt:lpwstr>2O1KvBajWN99GT2IReK022azAvf7+U7l4YTDynKvmoqYtGaXvt5+J8p3LrigfiEsGsWTPUV9cPiYByZZt/yNkhfVkkdRqNX80w5acFb/Te6/M7pTSk3slAAlx1pz/HDRCJadaSNRPjGxPjB3nKearh5k3lk6dj+/LQt/miThk2qzuSKe/UEqFuxDif9wmfYiKvB660pYKQcWQ5zcfnCBldek3YkuRnMj5AZArhFQ8i/KJ9yCVGMvdGzv2NWdx73</vt:lpwstr>
  </property>
  <property fmtid="{D5CDD505-2E9C-101B-9397-08002B2CF9AE}" pid="185" name="x1ye=263">
    <vt:lpwstr>Q1fRjt6XgNE2OrIbOji0Evyl6EFmPIssUmBkJzib9sGhcTbeb0siUUcQ6eShAKJhXTQIbJAKvt5By54iRQsA+oKdDCnHMql/btCYRgvO7or98SxkJolkE99Mk/eOhvQnxaq7bcC7I+ATp/7DSTj88rJdlLjLoSJUMQ/G8pIjzbMkglchvYjOLZd/ZSnbRd1/ps0t+nA6+t3FzIN6L4sxewNWFe/97/GjdC/Jv/I2SCi5FFNm3v+LjH7abb47oFG</vt:lpwstr>
  </property>
  <property fmtid="{D5CDD505-2E9C-101B-9397-08002B2CF9AE}" pid="186" name="x1ye=264">
    <vt:lpwstr>2QZPRJnn9TCyG9wpcJNoSE/Zihpe+RkGe5Kpdtu8833XtVT5YgiRKflCz0/9zB9vJ1yNuImPPp7uRb31TfZVFKcULI5TnXz4uxWkz+HWQFARk3cZekuWHNzdVkZKOUpZJiiP5rFigwYrKwcskN+etx73rGrDqhek9rEOaY06Nu9TCYx0KuasZpGzGO0WTZqY+ePU4rN9kFsefDD+mDRYLKekEsrT3byBbnpYvQNjBKhhS98p6MwTskGBLw4Z8Wb</vt:lpwstr>
  </property>
  <property fmtid="{D5CDD505-2E9C-101B-9397-08002B2CF9AE}" pid="187" name="x1ye=265">
    <vt:lpwstr>eywmNTfV5MJS7M/kQhd2Z585546K5FOieqrmjPFST6z2xCKHPfWvSJHrH3yFqzEkBYMLQBP0au0IrksRVw/H1Zoq1wJp71xtA8xgChMEbCLa+rox/5fPiUwVagFeS7CWd/v60seVp08TmlkOGQIt9slFFpvfQYI+tD6Ty5gqXpWLf69sQjWf58Cgiy/QxN9luJSTix9YVJg5ui9AMh33ULvlHasVW1X77HUqKhDmqjxfWPfeTB97lYH7XcVmiOy</vt:lpwstr>
  </property>
  <property fmtid="{D5CDD505-2E9C-101B-9397-08002B2CF9AE}" pid="188" name="x1ye=266">
    <vt:lpwstr>uLzyt3gysLZkoQ21PO5/qyXRVnhY8acTYcKeWZMrgBD4BjZtXyq2KaBOt6DPyC1j7lvZeHKhitbatlQs3UJMS+SZ9/6VZsSZm2919lyDX+Aj737LHACLvA82arRwmbsmsCf0WgEkGOH9wLr4boU5O06z426MdfOwi8wb9gM2PO+tFZeUj7cshIew9ELocfLwTi4yJzWFHfvZ7nS7n9gIzUBwXK1ewrScB1ACPu9dH0TtY9biyDeHQOwHXerqlnL</vt:lpwstr>
  </property>
  <property fmtid="{D5CDD505-2E9C-101B-9397-08002B2CF9AE}" pid="189" name="x1ye=267">
    <vt:lpwstr>dwBgKSaBbgp7PP8jLAsqKWFv4k85IsIvdKSnTHKyg6HP1Z0q+lCyopprH3/TWFBEmFHoq3geNkSIH7H/ojP9xgn3PW+rsjF13Zlo90jhjeeaWkAGH9AmX8o1QQchAJ8YZoA3Am/fQLUZeclU0q+nV74/+/ozhinM86XyOf5jGgEmarUu11n1H1V01ZgnUsu9ekeWJWSfh3g8sPmqSax086QIriPqHN5yu+TdcD89aRW1yciVB2dnBSXT34vIxPm</vt:lpwstr>
  </property>
  <property fmtid="{D5CDD505-2E9C-101B-9397-08002B2CF9AE}" pid="190" name="x1ye=268">
    <vt:lpwstr>NxZqhx1vsLDmrCX/VXTeSq4CQRT9IAK8C16AFQjvTYYR3nv4+seGW7UqSTPdfc9RwTA6YwobR8ASQvAY1cQVNshvWxnVy6LiE8vCcGL6shqw32+fFaOlp37aWWILgeyUYB2PFpb6OB+wFqrP2WXrbzPJQynr6mos1XUuHXEQe+yMxw2RtSukxVCK3il5NUB6+jNaGHflt/m2e50O9iDaXHyIHoKN0q8Pxge+Jt+iMOPnb2I1jcm3uhGf57Vgl6u</vt:lpwstr>
  </property>
  <property fmtid="{D5CDD505-2E9C-101B-9397-08002B2CF9AE}" pid="191" name="x1ye=269">
    <vt:lpwstr>5FGrjLXLDVoZC4yVh0Zhx9some7/iyViAoSssBgFBE61WBKwO4Ij1yAaIF5HmsxhqXqzRK495pqzVqV2LlrQOyjBSqQylYHpiJOxy3/zYwy1J0+PgcU0lnIvROP34U4olP6asl5w94Ffz4Um71/6d+sR0K933maPLMrjRXDK330mApVXK3FK0jc7R/qZpsFW79b212bc6Oz1uribivvOqI3ItqAH53AlstoIICLcpRieybjw8H33FvfyiAUKbAC</vt:lpwstr>
  </property>
  <property fmtid="{D5CDD505-2E9C-101B-9397-08002B2CF9AE}" pid="192" name="x1ye=27">
    <vt:lpwstr>yM+UF9cQgryUWUVEWjd/XVftXmoSe4UV/O6VQD/Duv79dUf2RsHX85oaFOMRtfChvyyvfrjZhUrmcxaDR0pNAPWmr15hVfltAq9zoiLf2KLIoBa2m/xTpRyVULtdXFPD+vfCa3Eud0jkx2xq6xlSh763C0H1dTRoIQgvNeJvj4gExxS5+bdyNti/5pchfrqEJ3TEQl6s30Dui/CPPa1wnYKZPLMuKpkRlXvwW8beQTFPVjo8KWXhQst65Q1hzTm</vt:lpwstr>
  </property>
  <property fmtid="{D5CDD505-2E9C-101B-9397-08002B2CF9AE}" pid="193" name="x1ye=270">
    <vt:lpwstr>7be2vMhYemulCUQVYzm0ZOccC2K3RmkVh+jJ0qCSrjKbVXUh0kPr1VoNjN+gkHmm29wX4a2UStFcdOQtMTzyJjTr8MG6dklmWM1y/mE18cPTJDgVoOZSC69f10LhVXWQWeWbUxvZuPpLELgmoD0vu5E0wq0UjRgTPCbFr2fqHycy5CrvCQjakUNBam/u25wB5pjcjoG6gNu3yYuqBaC4EfQp8WOdyUZh9ZDpjrQyf9jy96ImJtH/idlTZfskvZI</vt:lpwstr>
  </property>
  <property fmtid="{D5CDD505-2E9C-101B-9397-08002B2CF9AE}" pid="194" name="x1ye=271">
    <vt:lpwstr>IkAl/h2dz3DQ5mCCNW7q5MTyED/zvwhLeenHoldR2vJxRCSPdXGXq7Ff9eWvNVS0EqedvO3c0n4OTgY0USCGdAauGX/nWJBocmFX6MRVI7qM7VJHj6CWSh+q3CC/CDAjYMBQcHorquqq1CJRaLswAdo89BKwT2GKxV0n6aakJB2nqf8xH1B4qKg+Yg3wkgfYomA9IgEDe2IXPUkPM4NoibDUZXJaBHSAZERUIS+PdhA6ieiXwjxPHXEl8UmglfT</vt:lpwstr>
  </property>
  <property fmtid="{D5CDD505-2E9C-101B-9397-08002B2CF9AE}" pid="195" name="x1ye=272">
    <vt:lpwstr>Mb3rvlH8zSZCRAMe3Dm0TGf1ctp3fWEh6EB/KjCNvzn7F2j9EpfxtCQbDl+HgHZxdGdMUOqdlq4vqpa5omZpUHg/IPzZ0518k2k7j0loWXu1RR4l80oDxuNCBb+/Id425onnZk1Infz0Guhj8yajbWLMGBD94w0koklky7micdGQ/bbrmnda4cyQgNZ8KpqbZnD0Fp6FvJ08C6a6C5Lr+W15BP3e9eItF2cgqyHaHYFywItKQXGW1CuQFoZevmZ</vt:lpwstr>
  </property>
  <property fmtid="{D5CDD505-2E9C-101B-9397-08002B2CF9AE}" pid="196" name="x1ye=273">
    <vt:lpwstr>Ku8D0nBGQD88B+KACFFwFX+rleoyDzElUFyY/FQctkAh/I4ZzDyVZifHpeSenAPP6JiPC2eDN1x82nAINxDT0NOXPL/X6RWWYSHdymM4TxNu6j3Jw4d/TQF1unudKv937Hg7+FRMbLAl+S3TNbQNuf0OY7jf/pBIf3Sk9b/V62UrtIxItmfupwsereyQ+/1Q9+vkl5+s6A50t4Hpa6/wIBHOgMgyguJRNdkFS6fM62hQ9j6cbDQonW8/DgHUjDq</vt:lpwstr>
  </property>
  <property fmtid="{D5CDD505-2E9C-101B-9397-08002B2CF9AE}" pid="197" name="x1ye=274">
    <vt:lpwstr>Otd0v3Hps6ZXvuh30ewqSVSDESMuTL1O8gGR4/Uy86Y1ebPh+jdmNKQ8vILFswj6hdzG916/iSvy9m4qpVo685Thd5GAxc2YZms6VF7sWhHkGcATmGIJhsJZlRUFtqUxLHedMyNRkQfcE64TM1W9chblwMH1+z1gc4aleiYTEOUO4lY4T61V17+Vk07GOHXm9dC1dLmE60oJxcD0su6Ceq0SJs4qH352TfKpfEUOaxwuAe6OD5UAeoK8PMCLbbN</vt:lpwstr>
  </property>
  <property fmtid="{D5CDD505-2E9C-101B-9397-08002B2CF9AE}" pid="198" name="x1ye=275">
    <vt:lpwstr>YaZhsoUt4l7To7jCyuF3Jqq+ohW5NchHWrycw4o9mgd0X5n7TIoaKuNzjdPHmGLi8OzXGJWRRkaKbQAB+A7xjYRlp/w038japE2kWygHZDk5umoNT1y0mIABWLlQE3o5jd+L6loFxh0x6Zgwv5kjfW7FpraNsDVJYC9359pdEcUCK/74Geo2s/ANERWgcTopKujgxtodSteoHdL28qO3vfbgF7ZN0C+UuzgbL5E3kcRSAIRV0nhpx4AvpQbIXxD</vt:lpwstr>
  </property>
  <property fmtid="{D5CDD505-2E9C-101B-9397-08002B2CF9AE}" pid="199" name="x1ye=276">
    <vt:lpwstr>ZZMmTgWQ6rDMvNCSKSEG6mUMET6UgQkV6MCP5+kS+auKIlMJRNQPAF0up7kbKJCq0+j9kMYwTPLRxdQBQZxb08t/DQeHvgdHsYTS2QTXJhPozmMXpxBboA7B+ulXx2gECQjjwn3WHOToKTwhrO+kKUfh1YLVtb882qM7VFLUogI8+Gr0giXbJgI3zS7fojc7AJPxMaYZM25tnMjoPZPrzNStXWwx1/4ruG3zeSrU4NbAPiXUiEO6x/S3DrOsOLQ</vt:lpwstr>
  </property>
  <property fmtid="{D5CDD505-2E9C-101B-9397-08002B2CF9AE}" pid="200" name="x1ye=277">
    <vt:lpwstr>A1QT0ZvEFB49SjUm9ccFeOjVcR+RH3SZ/qMr8/AZbO+qJdoKARfB9bARCv9iVk2tAGl0qOIBSVpJInpFYQdrPpDrRjXvJ3TYp4yI8wpOY5MruM5k8/EM5E2IN43HA+nJJxD7EYjwsCWAFGb+z6bcaVjZxYLHmixm8E49qkJ/UGe9CEZk/vBbfDFGhNbYiflGtLHc87n9TOLeckQvQXVi3iAQV5L+fAh1iB+/UF1EpgyOi4gb87rVO5dHsntTIpW</vt:lpwstr>
  </property>
  <property fmtid="{D5CDD505-2E9C-101B-9397-08002B2CF9AE}" pid="201" name="x1ye=278">
    <vt:lpwstr>hovsfeeT9rwWYcF88Gm7bDhfR9iKyECtwVbpb5VDY0+0rPh8y3vX9BJqzLx9yvo9LZbwoJwFKu3CW+g7D/CjQcVWM0dX38a1xZp2JG4jdbpzVp8W0WPR3KvxckMgurbuy3yfk6/HhwjUNMXyJOQyyGQXRjS1v+NZNv3xleyhMemsyuhtGd6TfNs52doyNFr3PzQR6EwjoAQrweDiy49/RkrYszKAzF+TBhnVaVWiqFmhHEFm93NJEWcsG6LXBkn</vt:lpwstr>
  </property>
  <property fmtid="{D5CDD505-2E9C-101B-9397-08002B2CF9AE}" pid="202" name="x1ye=279">
    <vt:lpwstr>1vzoLf8d1zchbLfhbbZ4ChheF99cGt/JWHiUIzsImr9SOpKmPiXDDIq61AKPb2QL0OyDZ+QQpYvMQXXiL8GrpMtTgmS+psQihYR0KXw76hsx0MX0M+yTdZxmL63e3eoJHAnZSOzynTvmZr7BbKAO7/r830DaTFnZktuphcUAdyscP64R7nfLWFkcciACFz19TGOP1D8arJqsuSP1AO0NveNM4dUqdyHJnUlv5EVR2360fSIA5Ma/9V/d4o91vPq</vt:lpwstr>
  </property>
  <property fmtid="{D5CDD505-2E9C-101B-9397-08002B2CF9AE}" pid="203" name="x1ye=28">
    <vt:lpwstr>8dPYFQDuYit/FV5pO6u06OHX2XUpo0tR629qQBQWUe+DBaGG3upyrSwrKdhRRjjRLXH6dVWDA51OV/6mtwK6vuQQ/JCFb1UCod2b/2t3tyYHDGgfQP8RrRlj13xM0oie9joBJclo4B4u6x5bF9+gSLLbpWvo++w2puHwW21ZbIMOYJaXcnDbBQCRUXf9Powkaz/UIJw5jRX4wbpdSdghtu1W389WDFCpviS2n6xundO+zBhwMONfWMdA/qsnggV</vt:lpwstr>
  </property>
  <property fmtid="{D5CDD505-2E9C-101B-9397-08002B2CF9AE}" pid="204" name="x1ye=280">
    <vt:lpwstr>E83ldrT//RbrURtW+t6eS5wcfhkC7H2NWs1lP67UNATEPSf4e5MHXh8/5aiSDl0eAErJofthCQTZgoM9zm0jF/6q+7e/9U0AhpPp7aABnmV+PJjEiaOHMSWrA2xIpJLx+MB2sOuqz27M7S8OXXJOZgDqfy4hHu9g3FMztbhE8Eb3gEX9UdZH65qXMk2KnASgn5R9VX/52Q4PP5oz6dgHJ6zsx8iImBl5sbL9wpbHCtR9d0tod05XbUMXC9sn5SH</vt:lpwstr>
  </property>
  <property fmtid="{D5CDD505-2E9C-101B-9397-08002B2CF9AE}" pid="205" name="x1ye=281">
    <vt:lpwstr>AJClJP/lc8JuGCcKFmvqgjKDmVIqT5IBbJ5OjGbDzSALHJ4NaKrs72+dQJnXBEGw1JRZJBuHijbwlf9re6iD1aR1wdfXq+0Eq2iOb1MiSUUCKWt9bbgymGwkcGl0aVvBX7fZgERDbmjWcHSOo76HOvfN3j0TLSWRSxHvXtnW4XI0GnfixdetRkg+YkKyPqkm1orzXseA+ouQvg4U5NIj4THjgzqxMBC0HMdy6ZxdaEMpsRi83UYcGvjLjt3JfEQ</vt:lpwstr>
  </property>
  <property fmtid="{D5CDD505-2E9C-101B-9397-08002B2CF9AE}" pid="206" name="x1ye=282">
    <vt:lpwstr>l92YBjXsR+7kE5oeS06r4j+xz4WreGmtwyqEsZV2yeXlqlhfJSlB/lcCh9Y3WN8fosJ/qHxHQm9HIYaEtSHssgw1MqNuYBxs9upuFlZ1pqz78x4L/0KyyN0eYAkySZW0o1yNxLiQg0xL59cRoGiJrDb4irn+c3kxk2vQhF5uesvlNgjk6RadrnnC3gOUzqAjsI9NRaCKkfdfCU0giNsW5ev80RYqs9P3ibsoSPi0578yN7sd+aA2uI6CoDsMn3E</vt:lpwstr>
  </property>
  <property fmtid="{D5CDD505-2E9C-101B-9397-08002B2CF9AE}" pid="207" name="x1ye=283">
    <vt:lpwstr>M0WSm+Bw6EmOdF/nMwF/t7UU11olmIk3K7r2nh8gEXtmmm8cYS5YumWqkmhrJBNRR+uHQ3JeUm3GMSxllXzf1tOPx6lerrTHnUjOdb4ggrR0L/9YFUu1n7jFH+QfuPvybSIgdhuUAgsBy1ZucwQtMB+VeN9a/XjLoAAoklaRBwmfj88w57MWlEld6LXN30zzoSA3yZnn7iKPG/cKE/lsiz1QlSlU4qsKEY8e2Z1YwCtVX4BalavNvS1QuJjgqri</vt:lpwstr>
  </property>
  <property fmtid="{D5CDD505-2E9C-101B-9397-08002B2CF9AE}" pid="208" name="x1ye=284">
    <vt:lpwstr>j58ocZJpWH3I12CF4xcLRr582KZiuTGYoG9NUj+FJLAFk3hZAm9BCaZvkcJq8bSVjFH8c096qRpbzETx34O24KRPVrC6bXbgdhOvLwgeOj0AJDJ/ReD7amTOk986GTiMG0f/nVS9wctZ5X0l4UIdcDq+aQ/6SMTjhJty0o+t4heZ8CEztKhDUq2JVQcJBuw+joyVAg/f8mR70QJSyepQ5o+6rCPNeks6gpk5JIxNm9ixPYC3+pGf22OMjkdu+TU</vt:lpwstr>
  </property>
  <property fmtid="{D5CDD505-2E9C-101B-9397-08002B2CF9AE}" pid="209" name="x1ye=285">
    <vt:lpwstr>HGutMjc1+as1Ge/T37zqZJ1sPRJL7i4GnMd/H85267whLbiIMBo4cphk4JtLMLT1gfBala82TIvsIvD2WeAO2KKEFd3qLgGmGvvaCTXhPxCScloIn4jvYz7kHYRmHUXq9HnKenIteSxrsR2/5CbwMKJwNu5Oe77Qyx9OcG2bJRBRQw+AKwEZ0dRrlfDbDQuSRVA0KDsNnhBFSecvW9m8YRZKCkSrSqz5/1/RH2PfsyxveqXBzfo1tErpuQTI2g9</vt:lpwstr>
  </property>
  <property fmtid="{D5CDD505-2E9C-101B-9397-08002B2CF9AE}" pid="210" name="x1ye=286">
    <vt:lpwstr>x8/oYibXMHJPeqwWJ+3PCr3jZmz4uoRsfh5+F6oPsMn8M7H5B67EXdDIqnB0RpCAU7jSbgh7fmqlV6NCXw1nPZCPucIvBtNop+AIdPYHl2HXKfpQ0O0riSzQYmuwET883AvLJQjzQaFnJ2OlgKj2HbPCSc9Puq9Gzj8jSub83S86E/LzpRiCZyAsO28OX3/rFZX9iwMWJ0lvkHOmt2XHb8qeQrlhfn8/tRowH8Qr2l29FRvtOzoJWrDaO0rUp4H</vt:lpwstr>
  </property>
  <property fmtid="{D5CDD505-2E9C-101B-9397-08002B2CF9AE}" pid="211" name="x1ye=287">
    <vt:lpwstr>4LdWK8rHGYc9mv9mSMjVMxrlq9fCE8h/iL38i1d5QvpqkLq6YUVDEI6qf2okRkZjIrPM1O3XzCYQ+Dd9NjNTI53182vaJf6jrfHY2C9fGQ1FLWic/p0hq++r77jDB1xSns1vFiKb3CCc8aqyib9JHGEBKZAPf0uD9deutVCELnsWkVjufnFRDgkcyI2Ecryf8/RnL0ilyAD2xAYYaCLPM1I6mUWfjGlh0sJ+znClRvMNNev8BKnMZ0G+MU+JChb</vt:lpwstr>
  </property>
  <property fmtid="{D5CDD505-2E9C-101B-9397-08002B2CF9AE}" pid="212" name="x1ye=288">
    <vt:lpwstr>Jv/RDBbQH1ects891NENPeiiBEL2nEtmU2b0otjqzP70VXb8IQovrwEpHy0+eN8psOfL1z+yj2rK5dbERCKDTu4t2C+7EqKfy+TNd4InBjTd14Uid/SjPjqrawojnJQWRpNWfyxn1LwUjAXSJ7cL/VFu8oit8jiHTMV26iP7p/j7EQMbryuAzqLxlzbjSefGFc5BnnlP7U+IkSTndPdJHmZAS+tPDqX7qq91DYwr5X++IvbdD1ZV8dt9aot5GkS</vt:lpwstr>
  </property>
  <property fmtid="{D5CDD505-2E9C-101B-9397-08002B2CF9AE}" pid="213" name="x1ye=289">
    <vt:lpwstr>1j/ZhRwieJbEJ1t5Po11Uv1G4qXJPXaOyRwzGQ581BHPmduIkqKILOd0keK1e/dbSqF3QVqLYbL7QJcZgblacGclJSxIi2O7zPJZKGRFCZk+pGX6mDVh/7Vuw70RIf5/SqLEmFcX590UDN6OhcX1RIs3grQi9MM9hJPJ5w8dbNDc/+Y82E8IYK8LjIyGHpZ/JJRPcOgz0yBqMEnxe1fq65UNI/FDvkgzbFqgiU6l3UqNJbOFma7pB368X8DPT9X</vt:lpwstr>
  </property>
  <property fmtid="{D5CDD505-2E9C-101B-9397-08002B2CF9AE}" pid="214" name="x1ye=29">
    <vt:lpwstr>YQK6K1p2E6kEELEHdd+ZhPpOfLt6rG5HaBUjFPwLCvT9/F4DhoDPBcFy9W3WaD4TK0eHoBipKLRSPaBIu1/8ONWjKPCySejidBpBpN+SgJozWa5Vfu5rfJGVRzFAXdgHtKxvykMRu/U9Ssxb09AJrU48XfCo+1a07MCCQIIHIqbxeLAzujK68j3MNW/rbwn3f6rIGz4GFuxytVZTsqeXDHqRol795Gnyrv/hRw04tTSiFV32o4+V1QY5sQT/hW6</vt:lpwstr>
  </property>
  <property fmtid="{D5CDD505-2E9C-101B-9397-08002B2CF9AE}" pid="215" name="x1ye=290">
    <vt:lpwstr>RqM4YzULY9if5pqWjEv2IBmPHXppi4rVb1OdVkk4kBqTSNCXmGMRIvGBvrxwxXAgtOITJ3s3NNLPC7+/LEx8L8gEW/c7mepMSP9TTcua0Zs6ii4JXpLAek0+R1YoBXpPRFUwTgsR9Eg7/7u1XU8xO7VATMBYkbPOPk6QbSW90+jpEGEiC3J6ATCGHp13zcmHi6eay2iQS0XXRS0zxmUlkQ5XJbKIuFZv/LZw6KsYn+qInF4Ap6BkNE0KAASUqcq</vt:lpwstr>
  </property>
  <property fmtid="{D5CDD505-2E9C-101B-9397-08002B2CF9AE}" pid="216" name="x1ye=291">
    <vt:lpwstr>wQEYgMOpeZPIvU3vqxvX06XCrRGBxdbER+RKoU7f3PdXs1DVrqoT5mVao7tbtzZmmPszYACxqY/aGs9H+2LuXtK4h3tR/+1ma4cCMxSJg/URxXQje3Av0CjHInzGuHnnc0rY7hZSDFHob9VboDgrwcZNw3JzkXQzFkG9TyUsb7NErt4u81TCIPUbFfO7828ZZOs86M8Q/qdwboEmdZEVHG6vjYZer3G7AmMYVpOUC9GlLfQcY+BqsjC/Yzquddq</vt:lpwstr>
  </property>
  <property fmtid="{D5CDD505-2E9C-101B-9397-08002B2CF9AE}" pid="217" name="x1ye=292">
    <vt:lpwstr>OIWV4sUSP60XlT8KbJ4AvD6fk1O5rmdVJM/Pl39Vme6GcWGUVuPyb1Ly4wDWwjDJcaYanXbbz02IUcNMcQHoJ1dheKFptrVZkiJGceGOYkNOxzubP3UHrpYs69uIfUbjZaN1/NgtKBfO+cmwRYlu47aNWERusooRlOpzdJSW1Z1llW/wU21IQtuFXxEwM+XV81LMChY4ukVru3kSc1spyzLj6kjmehuUleeC+wviEG3WHUbJSZiiXkohxRcW9uZ</vt:lpwstr>
  </property>
  <property fmtid="{D5CDD505-2E9C-101B-9397-08002B2CF9AE}" pid="218" name="x1ye=293">
    <vt:lpwstr>ZBu8M2tErj+Zi4pVQaCAbW/0oB4jX8PY4KZdv9Ya3j6rcVPyNk7baLSbWamX1VXUCMM2XCllaO1B5eZX1pZVrJP3kdwMMWzwhhWSeV4ClPigUyTc4W860qxLGqiR/hl0mzDiJqqMIQ3MnkbZAU8aviWV+Orz9i/H2u0u2As9IJCg0ST07Bsr5khg4/ndxwSwojLTXyp69zakn0QOCczy7Hlhre61etbH8HYd2A+DapwJUuLv0EwEpqdrsndchbE</vt:lpwstr>
  </property>
  <property fmtid="{D5CDD505-2E9C-101B-9397-08002B2CF9AE}" pid="219" name="x1ye=294">
    <vt:lpwstr>Nl4U0xjlKIE/E6+fdcjmKKVIVCZQuxTsVKW8b396n/8r+12pSB+nmqQfpZ/hy0EuPpB0tkXoHe5nfidt9JyULaqn1dHAbiDBaV01vkI8CCGT0G2DzcHc8289VCALWG9ukIX0JklFInAsBNW770Ev7QyQB1VgKJ4Zc0kK+vrEV0REME7kr7m6ABVZ0fXHz9l7o99Zy/2C9L9M+WybB0EgG1Vo6fRyF1Bsi3gseNcOzaGAjx96WB9pDBHJ/2PObZQ</vt:lpwstr>
  </property>
  <property fmtid="{D5CDD505-2E9C-101B-9397-08002B2CF9AE}" pid="220" name="x1ye=295">
    <vt:lpwstr>u2cwjT9CgGra0xj5maEr1G0vmJYjI5sMssW7LqrjKjVjwB/Eu6NE4SoXbPoIuAjM1+cPzb9Ef5uEVcslN+tgBhmPEbCO1hsRUA0qki+ORNdriWRPzarRZiI2wnkEyDBvxJlO1JebHJPmD7rOisGpcDuGUTHiHjnJ5fECxwymdnHLDWMCVL0KL97F/tS5CR+DbFhLU8aQlLypQ08M2d07529pMmfJ3QaaGNJh5CAQEjJ7uaGqP/kvYwvgeQhezFr</vt:lpwstr>
  </property>
  <property fmtid="{D5CDD505-2E9C-101B-9397-08002B2CF9AE}" pid="221" name="x1ye=296">
    <vt:lpwstr>eZRKSMHr1fTtNY4gI+guLdiQBivpblBjVrXp5sruC9AiEMYLQCrXprz1NhIdv6o+z2JGF307bqodFz/fYjS7uCFlenVF5nWARyJUEivV4bTia9dB/6CfrZuKrtjfb49GY5zLp2WoUe5noSHsJ/fjbwh9F6MYvlt2nv7ApP4TNny4cNdxjTYQd4Km6Trg2pT7oTpny1lL5DYSib3ikRhbjVRV16TlkeSvNBRMDZ/KAoaX/2tlA8US3KrCk7yXNAN</vt:lpwstr>
  </property>
  <property fmtid="{D5CDD505-2E9C-101B-9397-08002B2CF9AE}" pid="222" name="x1ye=297">
    <vt:lpwstr>UYykxf3KFuBw1WNwe8gButT5UarQrwHOBOzzwDETul1uPdtytjzVgJKXCnJjoTQ/W/SBtU6Z0VfYZ7sinr4tXJd2rxbDY44/m/KDSffMVgGfvqmK3IqQwoVG6B5F37QDwdMCdVFzECEbvMH1jS0LxE2aef3CT6Q2Djn2tvdvER7m83pzYpmHyxI3qyi4gTT1IzFYlfEwhZWE4MwVbXDM9cUveokJnxP415O8aRtLeHgMDzh+GQzDWjFz7C9r7Dk</vt:lpwstr>
  </property>
  <property fmtid="{D5CDD505-2E9C-101B-9397-08002B2CF9AE}" pid="223" name="x1ye=298">
    <vt:lpwstr>xyInYOpJwA7/ZLBrgSY3l89V3O03pwZCZOsGHMIPZF+xEO1ehWlFnlTw4IralSYkp3BMpM45Yo/LcTEXHk0C9t6eR+SD6wPtg0VvNpd45cbR0l4zPQ/kR2anqhfVSZZHB0xRLXDCq/HHnQTcS11K3eMAjqcsPnJh0XR2CrhGkuEzCKSr12MT3vueDsV+GgLLGJlMuSI1qjlu0IHlExY/AxeGh5Kv0AqUHhfnniYbxJ2Vt73Tt1orrokvxqM0uIV</vt:lpwstr>
  </property>
  <property fmtid="{D5CDD505-2E9C-101B-9397-08002B2CF9AE}" pid="224" name="x1ye=299">
    <vt:lpwstr>0xELVP39HQlE0qz3wp3XD8Zv59c5d90UTf3W4jjS/LfW75hxX64PQ8ZMI4pnmc6wAXyA5WwzX8A+XpIuYOY2O4QyaHV8MkMsP8QaCDgMXE7uPeorfCzL9tvKGU/qOJVJFHfgbSBWEQX3VbZW7o8dy6JUMQSHODndxSuWNBnw01V412pxrOHvcKi+Dup+/hlnsCkSotgFbXyNzpGd92k0Cn6meFCEcm7MD2mqWzRseM5PkfrWu7Mlt63HooGHVBk</vt:lpwstr>
  </property>
  <property fmtid="{D5CDD505-2E9C-101B-9397-08002B2CF9AE}" pid="225" name="x1ye=3">
    <vt:lpwstr>7p990ui2sGwf6WUDGON+53QVXJYBCUlmfXsoCu21vISbhzzE4ygcyXc3PEi4Jff9zeEYSLO7AzVZTccu/6yGwlDg5JoWylTmccRIoYedRXo8y/oycdTvQ0bikmxJJ/+lVtXsIlZi2MSMCzvEX1T8wjXqOPhX/V4FLG+XSVQTC08tiA3M6Z+wTeS6dkec9wSX0yPgtOLmRN+ZNQcV6/4AFEi6kIWG+0jtrbv/O2udUGKohxKZp4ciqXHEdqh1v9k</vt:lpwstr>
  </property>
  <property fmtid="{D5CDD505-2E9C-101B-9397-08002B2CF9AE}" pid="226" name="x1ye=30">
    <vt:lpwstr>uO9ZV704yEQHni9LnNSWzLHTHS25c1/gNU2AQJXKZ5GJFl2houUQhmulpHRRz0JRRnRRvKXQgpakKiDeTgiAfJQPOCuOuv6BGmSH+NfXwbLkmh6DgonCJPPuQsbnqq2UIQgj81VCSXee8ncNPD0YPXteGjMsDNgp6lrow2Xus03iKcvThH1n3lNfeYC2fJkH81sky5hQJKRPj2SC5MbIu7ZC6DIKSOYcChv7gtlUo/8cZtNm8vEjE/2of9yqBuP</vt:lpwstr>
  </property>
  <property fmtid="{D5CDD505-2E9C-101B-9397-08002B2CF9AE}" pid="227" name="x1ye=300">
    <vt:lpwstr>FFIek/539qVj56ChPBzBJWrCHR+Fn6XUD5cRK8YuwqO95RK/6sb6tDpEqA3MisG4hlpV96KnKV2akThGVxvBF3gjF4EhnpXnKESXmG5kcejj1ZLjQ5w372KX5kUgM2CX6Vb++ZpIBcNeFhW6NGwLqM9NoYSY9djRGKJuSgoNcov5GVAy7EFk1P4qLpC+yOpAAyxojL0E7k1gcvHd6ylric7fGvqa7vOjhz7GYt+XZZxwa1hv8uRCmo/SLTS/Nld</vt:lpwstr>
  </property>
  <property fmtid="{D5CDD505-2E9C-101B-9397-08002B2CF9AE}" pid="228" name="x1ye=301">
    <vt:lpwstr>IRQY4ihwTj/T8xSOBRX339jHeoDIf//oByqBKhp9GXlytESb7oz/i/MqNcWzUVfSaJtuD2cYOl2tWNRk5A3/GOCoMxY6dVGL4+yNfKEPy8m4M28wyElEnzDkVWJxnHgfTIjRsUJ+v/OeB7OB2vLD8LVd3YDIJCjip5tFNGWMkfTb7V36gGjaxnNwPnsO0qdEgPPJ8WimzzL4ePKlIUp4fI5KhSy3ubpLBQ8w+OIjM8pDr6Lxy6ncaydDEwBe3pq</vt:lpwstr>
  </property>
  <property fmtid="{D5CDD505-2E9C-101B-9397-08002B2CF9AE}" pid="229" name="x1ye=302">
    <vt:lpwstr>80fjpkDz8nUoloIyIzEg4Vqgk5H9khuy08zILMBmrSp83xLNNlekiZwaiqH0/CC6VyHH7HVy/mEIV6HLjtTZdsRApVglrMGaU5ksvrG1bnTy+xvnNlvw/EM1g0tULKJjUU22I2VTvPxlBXQTap//B1WfyW5KVahy6U3od1YgoxQrFU3VppdeXOwOQ9ClKz2XZEcHN2gvFvp3/azp1jKQJ5xyxqc8qWM8m1A7y+zEapAc+NqiitGRhqiTF7AYcKz</vt:lpwstr>
  </property>
  <property fmtid="{D5CDD505-2E9C-101B-9397-08002B2CF9AE}" pid="230" name="x1ye=303">
    <vt:lpwstr>iawGXRiRlFGSK5MtzO/5jSa/UCFQ+ZVQ8PDJaDT2Z79gj9qeXq0KXK4r8Yw7zYwpQPDcybMJFPWIqOoddMIdsbeCzo+s1LjODz7Uq+QkJUZQyerXRiQwEnKh2zx2WGYT+RF7W2JaHE2pX4UtChorQgmEhEz/5XbYGO7Ak/n8/41GU8hUFLhTP9bT+5FZrli63gOZKBkwW4GTcFPqTTXaHacsJEVvD4LS+3LvqNam6KJYm17xHC7UfgudLJPjHER</vt:lpwstr>
  </property>
  <property fmtid="{D5CDD505-2E9C-101B-9397-08002B2CF9AE}" pid="231" name="x1ye=304">
    <vt:lpwstr>qzK+wr7/1ExC9930z5ukAnpLGKLYZ2yUvAcYqHU6IeK5xWc/aLMaAiAmzL8nDKnDLnQVWG1hebwtaKHXXDnss70lECuqbLr745kV097dRQ1tAIjaJ34ScHviUL2ek56+JHoR5zTOq4tUz94AQ5HBV9xkXwelWr+TpV8tnMJJTLnmotauk7Y9u8JAH3M4Te1xeYD7iGQYfOOeLqUyOTBTK9mps1gKBxRqiGh6V5Q21Nm/G93w4YNlhW0Wg0Dl1F0</vt:lpwstr>
  </property>
  <property fmtid="{D5CDD505-2E9C-101B-9397-08002B2CF9AE}" pid="232" name="x1ye=305">
    <vt:lpwstr>cJGVd/GdVw42mJg4r9aNO1M/bAj2jb4EGp/4K+zxy0sJ5h4Go+JtHfulP5K68qHO9Ay7B0gvs+SGKiGlbLv074RQqHPYrAI5Bt2kIrSbNIH+n2rlR6hNt2YHGL4DZTc5m7aTf10jxqoTNyUFFrlFOLECfFVyojWrRo+bPpilmmY5fX9IvkJ4Q5jvAL6Cmiv4gxqyhMmZB1uxau11ZOadhG7ZQVa7lPKwXd55naQ199pw+K+Nu+m+9UG7EKeegS0</vt:lpwstr>
  </property>
  <property fmtid="{D5CDD505-2E9C-101B-9397-08002B2CF9AE}" pid="233" name="x1ye=306">
    <vt:lpwstr>vuLsMngOvvS2rJlKNgGQylPdYuiug5VrMQoiHudDZ8HiK64mjw184AG9S7KzKxqz+uPO+H29+WWHpD60t4dJ0OlJ0pbM0Bbnmew+VPZdywThl47Fmj6SCBqCz2q/ZBwLZYq5+80zaY9Ej2TIrLdimi9o4/yM6J/da+InuUgAJmRzIxDlgdMsqXBFDH3+bqywRYO7wvdGhNFaGpmkSJEFTwVSDBq1q0Fzb/Btz6lLg3qLKkNdLw+znXj9yMqkuRO</vt:lpwstr>
  </property>
  <property fmtid="{D5CDD505-2E9C-101B-9397-08002B2CF9AE}" pid="234" name="x1ye=307">
    <vt:lpwstr>X3hfnr6vtQFumy7GsBmaZi0qoONe2yCtRPceWAuTbBCWWKgjHxhw61jqDGpYKQrIRkyl9NH6NE6ROA5e2WvHk2rfMoC3WkqJjWwR26Vn1nKISHw+/7Z8lbYgghCWet3TZxamXwqFGPQQMNq/ZgNUv1YFxOHQiil64LpjXXGtc0m6j52nw2X7TWuo6wdj/mwVKQ/vQAUY9MM1oB3u4bxsqwohywc2LuIXASpQrygIUO1acVYlzrSelkMoDO0cC7a</vt:lpwstr>
  </property>
  <property fmtid="{D5CDD505-2E9C-101B-9397-08002B2CF9AE}" pid="235" name="x1ye=308">
    <vt:lpwstr>LxMPKdBXEiVXQNC7CErUNnH6lbgYUr8dW9ELy2bB7QiWvemmezIJJ5fpsAZqsxByM7IiIMQE7IcG+XdfiDvgIqMf9Th69RRZD5HQQVi8bQQbnVM0+OmVDovas8TmM1eV4MIiCORVnfPcmA5qedopZ74JCaY4uFzBkQRKhJAOATDuhq/AnAjxgbqvaVNM83dLUT++MWuoGgHyFnsZkuT4Fgh2lorqLaD/WA3ULU8/iNnUDQgQADutrNr6FH094dY</vt:lpwstr>
  </property>
  <property fmtid="{D5CDD505-2E9C-101B-9397-08002B2CF9AE}" pid="236" name="x1ye=309">
    <vt:lpwstr>J9wIBChI8iH1yUp/6PmTT/7FH9pTtqDD+4xFKdU324XLOvD+oNFHUxPR2yZadjE6dfzdSAz91yrDX2K535iwgUHQJ9nmisS7UBDwPHk7jIoKCxuwEBAT8g4hKeb9XPf1F7VrpmzaHYbwmRUySXZPDGXw+GeTAPbqull1/1e6Sl+FgTF2hsY8UanKZ7iF+f2NUAPefxjXMJA9rHGIxJbLIywqtBJVbmqoavrgOqkADJNxC/9WQgAf9mqCtHgIGKg</vt:lpwstr>
  </property>
  <property fmtid="{D5CDD505-2E9C-101B-9397-08002B2CF9AE}" pid="237" name="x1ye=31">
    <vt:lpwstr>VVcDJscKqNYVyW9D6x9TnnkLHuKQ3KTwLqDhOqSMMDSMUtkul9LOPel748RnGcqjjjKY0KIVEjgWLmxJygXcgiWTgBjOwpXfNevHC/SQXdft7/4y/B3SgVqUZ61iMC2Xqm2u1mc/dFho5CvgPB5hEnlXwllHCv1JjBcLkpTCIXvWqBi6m2lr65QAiuEbigsw9rZjOfVbjP8gBoNw08XWRaZPRrqQAdycOy768joK73p/pw68uBUFxY7GzHXjxC2</vt:lpwstr>
  </property>
  <property fmtid="{D5CDD505-2E9C-101B-9397-08002B2CF9AE}" pid="238" name="x1ye=310">
    <vt:lpwstr>bqTXBpx3wbyWsvLAbbQxo+DjoRJLl64NgTPNOQJZnqbGP4XrNT87wEKUP3WpC0b7rSZPlJlqoDw7hsNBFXB3Hr9k9U7rDc0GGQLQXnhCrO5iYtjlX9C+vhfBakZ9ZL8eku2D55k7yA8E62pbsnYdsogxkkImLvmetAdRIve5rmMlJ4oP2mFhWKWXEIThUFQNp13hVMdw6gIcV/1QXtsHeCBz/4h5krty3rR7VSoUXnIQ0WxGB0yq1QAiU5tgH93</vt:lpwstr>
  </property>
  <property fmtid="{D5CDD505-2E9C-101B-9397-08002B2CF9AE}" pid="239" name="x1ye=311">
    <vt:lpwstr>SxrIpKmn/Kx7QlCEbq8ZW0cL4k9ODPwhUlNI2ESDZT/ct6wwBRdZOXJFZ2Y2a0eTKtuzkIbagJguHZp0d8lTrAze0Ng/nSw/zLpGz7VEIZC2FCWIdR04AggIMHYOAHVreA36elx3IbgIhnlqyP3ptR2xdxQ7MCk4HaGGJsRxpgv1DvabJkpCgTp6NN1zyXPGQnCEeWZ882yMzslE9+06oiRdbktZtaW0CAaZzFP+rd7sfHDvviYpZe7iF1L9x/r</vt:lpwstr>
  </property>
  <property fmtid="{D5CDD505-2E9C-101B-9397-08002B2CF9AE}" pid="240" name="x1ye=312">
    <vt:lpwstr>G2WODcat1Rb3YgcNDdiOKIufJox3a5QgwTWIpcV/twvrc7rRQibCWKThNenEscV/yhRpScNRVe2+o+O8JYsngmmJagq+By8wv235CW1Y+8VvBPgUyOGxK6BijYCgJdzZ6jL7w3jH13SdJAx+X8qqSR/guvPwEosKZDta11s5zUAgevDuxQDpPAOvMjlv6FjjVxY1lXkJhUJ2PVnJnHN9DQy/srn1kttuIKnBG4+hnhEsyiQz4DoQGW2pP3GYTR+</vt:lpwstr>
  </property>
  <property fmtid="{D5CDD505-2E9C-101B-9397-08002B2CF9AE}" pid="241" name="x1ye=313">
    <vt:lpwstr>P4rjw/E4fFC9MY90eIAZwyBue0SMjzDsjeReHNuO7NoZFXsELI7F8Tvuupxv/jGsPspya/eqXLeYWUWtHrGYqf55UlRTFTyVRSGASDyQfHuHe5g++joaP3pCOjes1rlPOkIYS4qlZodWFEufMxrRLLkcbRqr8zde/bLf5Du+WrgA3IsPK35alyIMwEYBNgi9FSSJ0RnxvlpMqEeMPX8T9RcSCzlHjdyPEQa3PBKokY7mJlts5Dg4tLB8npdmzx+</vt:lpwstr>
  </property>
  <property fmtid="{D5CDD505-2E9C-101B-9397-08002B2CF9AE}" pid="242" name="x1ye=314">
    <vt:lpwstr>UBb7ALt6hz1pjQUdSraszdkkmzZk4C8+KI+cbadsBCITr7IErM52xuAD791fWU/fkUSQK6wA9U19W/qbtixVkCC9yKkvLdcBVX3SXgxV9V9hgYY0HmAOa5K/S2lFNbyVlSEt+q5Dq/g8zQD3iL8+/fiTU5CrS09Ok+MpEOnbn0bX3jchgStidK+4FYl90xAGzti6rLjeJXyzI8zJuHDzVYWE10HwgNTF3yfTbqVDT6SThzK62YLnXT6wTzIds5c</vt:lpwstr>
  </property>
  <property fmtid="{D5CDD505-2E9C-101B-9397-08002B2CF9AE}" pid="243" name="x1ye=315">
    <vt:lpwstr>YnvHK3fkT8HOtmCcnU4suc4Ej037CKGMQJA4rkV6uaf1DKIq6+W6a5wIdUlzjGlbFPc4Fas4Gvt3EIVOKRkIe6WtUBe7VfJE/CXWoTT9CUadqZhqgD3I4TWzVoyaSfBWz4X7D8fzo0IeK5VWMJLo0aZBiT3kSK+JgcSs5e9QTVqd9Q6IjBDl5e18GfNJ4H/VFiF1wgdtqTm1qbtimXV5j6+yvUZmYgYu8sjhsncI24oQLZTKR6JbszpLqM7ueIG</vt:lpwstr>
  </property>
  <property fmtid="{D5CDD505-2E9C-101B-9397-08002B2CF9AE}" pid="244" name="x1ye=316">
    <vt:lpwstr>9oXQtxOfvX31MUAabZzYDhyXDsGmPxHyM6wP+8yEN58w7CoNeMWofxqjuFRxj7ZCnvbObkTHTjE3ZnFhdZ5HoGqrIVX4ETHUrcTr3wkcYNH9vsU7FCD0AtcNZB/LJfoM5+DtZuioTYxeoiOKV3S1nm7avi/lr3mXpT/o5QF6zY51OY48N1pK5vF7yfr6Be9nS0c4gXD6oX+ONQnzcA0eOigaskDvgCw5R9rozbCPjz5PngvjLWe6r80+xQAZM9w</vt:lpwstr>
  </property>
  <property fmtid="{D5CDD505-2E9C-101B-9397-08002B2CF9AE}" pid="245" name="x1ye=317">
    <vt:lpwstr>cSDxKcy1YoMw/VTUGP2vH+YX06s0kfdyTXgDqpa3rR9N+iHkAFyOP9vDtBEzMkQANYWoHxEMyiPX76PQq0o1QmbKJCZOPhnkvIJNEnQleZzAc5wTT5t6kavkxLcqxkni7LiPGajMJKyAwREMVmLmRbd1V/D71Dq1OHdLi8rbs75ZQISpmKAsdgTqHPY8Emil+b4OPXECI4JPPKavX8JZuBw5A6nQHFcRfUGFiztXwhHj9CNZ2EHVjphYgOoXyii</vt:lpwstr>
  </property>
  <property fmtid="{D5CDD505-2E9C-101B-9397-08002B2CF9AE}" pid="246" name="x1ye=318">
    <vt:lpwstr>ybbBs6zVBHScfbDcO58Yds8tvp9Mwo71vSEf58DZ9ruI58YZ/ItcaSZuI72Iwn12baLS2b8uEzAHHpspVkg4enVg+GVFrMFSwQFTkO4BmPGJvBeStSSr+boPbcV6RPMyCyioUVe+JN6dCSWUjuZudqZKYuExatlGARcPRlnKuJYZ6Ypwl99rvBDeMBIUWgz0WWlqtgkKlshNWjGGqyxfPTcYeThBV6AaUGYqVpv35ERLrbEBpr1RzR3LRO2JWpF</vt:lpwstr>
  </property>
  <property fmtid="{D5CDD505-2E9C-101B-9397-08002B2CF9AE}" pid="247" name="x1ye=319">
    <vt:lpwstr>U2e10lh6JLs5rODMXqY/j4OL3o0pbFo7nHF/DlpILRVU9a90m2TYyEWIAYPBwA9Pvbf7U1d72u1Ifr4FVStqZWT2oBvEcqRLokAqw/Wv7iAb6A8PvMRzMp6cMPLxG9Qi+tnbLEInQqMgY3c4dmh6UgBy/evhDA+nV+cmeEokw4/XCEIm1GELdz70xJIsRzD2QUhHshlJ6B/v452jRNiaXeQGMEO6UZUAWmWllk3zir++idhEgq5ZqPoLF+BnZJX</vt:lpwstr>
  </property>
  <property fmtid="{D5CDD505-2E9C-101B-9397-08002B2CF9AE}" pid="248" name="x1ye=32">
    <vt:lpwstr>kCK9Wf3+ulHMsz4gSzciLY6u9poQQ/9OMhOgzNedKfOGnYiJECPxPXMIRtnmn2uTkfY52AkyKjkcMrRc2tkGKq4TI2WPX8qdTdAiBs7vYp6RYoIp+qOZXACX+9oC62/pmEY5UOrjj9Dp1Ubh2V/OTCn6Qs2LgiodNe3q9lENjAenG8OWn+OPSkqhI9Q1uemJkIsodNzw4VWViwWdZ97EkR8K/AWfwrGyd9wyyo8soMH8xE565cwRfLuYMkJ0KSJ</vt:lpwstr>
  </property>
  <property fmtid="{D5CDD505-2E9C-101B-9397-08002B2CF9AE}" pid="249" name="x1ye=320">
    <vt:lpwstr>xwL0RqWIycnSI9MZqoMlbEwWZ/21BvSt0hJdrUh9U846HKCLfr8syOjqJ1hK00gtnHorg9j1DLJzISEV6aGzzsJ4jiQlWYh0uvT1nkOzxt8SWpmt+W2nFZt9JHXogsecSOYUfSt9oG7XRoTbZpms+atLoFFg9T1sHClhUWBRhuzA+9dkbQFkIVmJ0L6QbgdOsRo/Kl6XT0J5FfxHJBTa4gID1qzOh9dvD1YqU6kHrzEt1ogxGsLJYo6RCqm+IYi</vt:lpwstr>
  </property>
  <property fmtid="{D5CDD505-2E9C-101B-9397-08002B2CF9AE}" pid="250" name="x1ye=321">
    <vt:lpwstr>hzCpnpipR/zDYkxNi7yHtt10l2ihkeM6uIdhI9vwS81O6cHFU0jOth2eBxMGQBQo9a5Ajk0wCM2plVlyAluxkPYhbE83bbbD/TlT2O35JNrlstTK7ei94wi+zvnHdWOAZjdJPybaVZQeKD0bvuuyymo0CeSSd9r3ssyEiZhh2QrXJtTT9+nlUEStHb06S0LuFls0ak/4CNhdmC1d9fR3X9lduYRULxNvUy4QHyO3kclah3XDZ3kmLUob59gBiYe</vt:lpwstr>
  </property>
  <property fmtid="{D5CDD505-2E9C-101B-9397-08002B2CF9AE}" pid="251" name="x1ye=322">
    <vt:lpwstr>SzOtNJgsyXFm4urpTj13Nbc99vGA6aa+xNZXv72h1IFPFaItBGuFAGZmXp+e8/a+WED8w9AQA=</vt:lpwstr>
  </property>
  <property fmtid="{D5CDD505-2E9C-101B-9397-08002B2CF9AE}" pid="252" name="x1ye=33">
    <vt:lpwstr>vcGCsfuEg2sSrA5Gq1kr61PGcztRZ7Qhb3bASphZsAr0dGqkEyXVVAb2Qx7/TYN6JoVt3z9jLLTNyZC9vQs5L8SjbORA+J4sfX4uw7CiWnLNRMcRHAKfm+sHfKK0kUEwBIqKqVggzcJneH40S/J8rK7iHG3A29n6RVCsZQU42ZpT8IMsKnn9KbPsZqziYVQ/RVfAInwyxRrYVQC/VDdZqQjOSv4rPBhX85qeMM7C6qAZ+kgt244vDRJ57MSrypu</vt:lpwstr>
  </property>
  <property fmtid="{D5CDD505-2E9C-101B-9397-08002B2CF9AE}" pid="253" name="x1ye=34">
    <vt:lpwstr>3Vr24B+ZkdCYYNQTwQ6Mp0xVtipzZnL/VhE8W3X8lIaEr39sJdBty4U/QjzMxVm6sUfhrMPlLd1u9blEl8WdOsM+CbWQFCAbBksvROOyXzaYo6doo5qckF/kG+SlxLCNkY3o5sWMCSxn22Im8hqPTn5xKwU8x6cOREaC42KW0Uq8/6KJ6d5dHG+lsLfZq/0W7L/fCnJ4hp6eQ7OT5m0F/AV8ve46Ule3OBkGFZw/wG0sZS5C8XS4YDmuizcA/PM</vt:lpwstr>
  </property>
  <property fmtid="{D5CDD505-2E9C-101B-9397-08002B2CF9AE}" pid="254" name="x1ye=35">
    <vt:lpwstr>WWCv/Zr56+uwNrWzDczcu++coADIwihrISHfnHcYvk0qH7j5S74N83Z+5LE/BjHevmCRwUwGY5kXDQ+GiYMolumkoQHoUs27MvvjYlpMERv8iQtvUeYOEJXWoJgjyJbw3UClNvsQ7I6KoScLWeBj54PCTAOQEWrjgB5bIQKnhQ/OUfQtUM1y9jdnzDgp6D5HqdgY5cdFOoqOdzy9HnsSnn0j9gyjx4Nwi/12eeq5s9lcmJrx5OEY2IUGcOTjz4x</vt:lpwstr>
  </property>
  <property fmtid="{D5CDD505-2E9C-101B-9397-08002B2CF9AE}" pid="255" name="x1ye=36">
    <vt:lpwstr>i6C/lvi3Kfb5vZR0kw3TbYdaXn5idhzzhNXwl/GxJYlmdLuQpP6WAuA3tVnfRhv/MCVFO3a9bw+pbV6DYLPXCF8UikOmjXsQgH7DMB727SulOvOL0cfzfA2xUmrld73jQtnh9VJWwfbzhXXHVfgPTidiStupd6Ls59hBTnUx7yuymVvVE9pEbqT+J4nKeeaNrEuaUcCg1qdqt4VtKEq7kH1ND8G+YHr8X4bNJoBS87yAgABVZfyDtJs1k0/Z/pR</vt:lpwstr>
  </property>
  <property fmtid="{D5CDD505-2E9C-101B-9397-08002B2CF9AE}" pid="256" name="x1ye=37">
    <vt:lpwstr>CwZAc1bg/ZaQdOzzrhJFkyHkuoC/OAaFvLzV5GJSuUdIydPM3QNPSn1LEg0PorhlP2xLEH9275qq47nTVWYm0YofETkrEyHg8dS2oLtn+GGmjI8/EBrg+AtZRwr3jMM7cp7cWQm2kGdSSeHpdPWemXLfI59aO4t4Lr25Frj8Nqh0WVmRaFdYZNj+Z7q0JKjz1RbYQp2TSSgwg6knr7k45jJSEibGUQfNqEKAp0pSVknYDWAKFAnPz/HI4EnEcFe</vt:lpwstr>
  </property>
  <property fmtid="{D5CDD505-2E9C-101B-9397-08002B2CF9AE}" pid="257" name="x1ye=38">
    <vt:lpwstr>pp35BQTpHXPK4Fi+BjiJSGvS/wAUtLLf3A+yHo5UdWS7ix2XVlobAKPUyr+UdneM3lAmJ3f7ybHPzRUA8XYjPL1wLBszg1Lt3SzgniKjPtJOxxGDj7dxJZkoF9WRCbXzCE2QEg89Py7OIF+EVz0wBl6/dducVUkXznwruUtaoYRUkb5EUzM9KGp+bD2yYWL84XYakEPaCQwiCH1INgcOE1lvwyk2ApkANWOpfw7Npqt78fMQ+1eEEp4lISEKaIR</vt:lpwstr>
  </property>
  <property fmtid="{D5CDD505-2E9C-101B-9397-08002B2CF9AE}" pid="258" name="x1ye=39">
    <vt:lpwstr>d1vQ8M7dJmO2FT5gPei8UsYp13Bqmj1IYc9+uC1OErZG9If3JtTnnVIGLZ2DCIIOXiBfpozjLuwI7Tv6ggtXHQZcbPWfM3jPz6zacMIeHNBf8UoJ4FzwWZuvomI1I57FdBpYB+mbc2obCEjz+PXVpAv/nUuBZMixPV6M+r+XKf7Qd4ZjASKM/MIDIDfJN8MJ7SRYJAD8Kg5+cMQrFHLbP2jlQp40s2KgBfWBGo8E/JdYFWuMQBqqVZ07ykI6gVW</vt:lpwstr>
  </property>
  <property fmtid="{D5CDD505-2E9C-101B-9397-08002B2CF9AE}" pid="259" name="x1ye=4">
    <vt:lpwstr>acSIVzhbKScnN+d9FMLEwsDUxEJ/xwbLjU5h1A9N4z+TV4dGV/frr6IlnRmqF2Y3aaSleNfAv9dqUT4JZdmd6lnTuEKDweAyJ7U3KQwXzT2GaRziIl/jOQWEmd61uu4bQT03aOuHNZhW8jVmI2LOrUMwKlgJ5iv05PVVETSR5napAJbU8HD9g+LBRnUPpPt4iZr2R67N7dRWWZMXZSUYetIlqzxNHKVDVSW/06iZgFdflvoDLur7pyNfqPuezvh</vt:lpwstr>
  </property>
  <property fmtid="{D5CDD505-2E9C-101B-9397-08002B2CF9AE}" pid="260" name="x1ye=40">
    <vt:lpwstr>HPWkoU/MRhAHrRyaRLtQgbGf04h8OQ1SfVV/eDGiBTKxJymxnTxrOOC5Uiz47H+YItFvsRFVencvHKgpLfIYHdLIjQbCfaWHQifrHlNyutFoyZorPPJOdBvGsuaQn2JVw0zp0mJPqfMbLbiNiMf5/46t/hh2yaTO+M6+HXM3br05H3vABaDB89u8508TbNX9kWqN2/7aHFcPaYHsdQrRO5N2bgY7AhxB5z2VLh3vkc6dbtd3fDPaTUWaPc4v1UW</vt:lpwstr>
  </property>
  <property fmtid="{D5CDD505-2E9C-101B-9397-08002B2CF9AE}" pid="261" name="x1ye=41">
    <vt:lpwstr>KhYIVM2jGBHgAS77x2Gkqt/EKFOvQVHAVVATtsf4Kjr26kw9QCJ9Wg5MiTuDSX5Iqh1DdOLCsR13Uf0xgmnji8egNWu7viPNrsYlFfc3bNp1xX/i4RlKV2BqI7wmQ6K9zhWq5Dfq+EiQwfEiHX0ktVIN7vGAGmS+ZUIllOl3lGhgV9yp8zeiWqmgMWqrMusS/KbLEsJkNS/79+v3WvXbscq97XnxdrmthiUfLflRsHia3+cBPysK/fA9NU89RVV</vt:lpwstr>
  </property>
  <property fmtid="{D5CDD505-2E9C-101B-9397-08002B2CF9AE}" pid="262" name="x1ye=42">
    <vt:lpwstr>KqBBhZWuAXQngY7kDnt51tTm8GZpPB4JHLLy6tXzMYAKocOD06go8d5gZuboa743uA/aac6eBPilOkUrhrE2/+lZ6S38P+x99T5Njz9J104og/zF/k5dpoetOFjfu7r871wlBqInXBv7UgvBXU14w/kaHStQkA/P9vdTOLO/DA0VeTvGW0PtDoHHgaYFpD7W9M8zLlC5G1BbEXj41PKj1l4sbKaVTtUPy151axGPFV2X7AKP0i3glVXJ4CgtH00</vt:lpwstr>
  </property>
  <property fmtid="{D5CDD505-2E9C-101B-9397-08002B2CF9AE}" pid="263" name="x1ye=43">
    <vt:lpwstr>xYPRVyt+3nqIBUX1OOqdxeOBRt31lLyFc30FzrueGMpjIgdqOdvkmSNL/tH+JESMS0LxiaRf8TzohHChQ2qjPcvxfvvPl1ATWUN5Uwa3pQUjL0qe/QgOoN+RIMQYsTd4XM5aW7jI3rCz632bVppiBCEjXDOP2/j675tDxrDD9x1MbXsrh/cy1pVUyWRUm2jTDzOr84JQpufxfHzO0Cze2MqYApQ6h+5NA/DWmyUSLMjBf9MEDoM0rFLYLVAPJga</vt:lpwstr>
  </property>
  <property fmtid="{D5CDD505-2E9C-101B-9397-08002B2CF9AE}" pid="264" name="x1ye=44">
    <vt:lpwstr>BghBUtTBRa1S/CaWn/t3nAJJVBuoZlu31E1QSq1V2TbQmGuJrveLoSrGo4/m5MfrKTwzgslMfFmMQLvldH/HQjHkj5CgKMRGkV8EC5n7HhsnABylgJhFRpAFdTp/OIaHf38n+ghERtMv0CjCEpv6BGdtL+P+xHvu7+xFo5jtZqgcEctN6oet6ieY0z7k3O+ekuWz+uVCJUb/U93WqDztnQuN09l7qM/4y23ttgGe9FZ1Sh8rOgpZKBPDmPpmnpX</vt:lpwstr>
  </property>
  <property fmtid="{D5CDD505-2E9C-101B-9397-08002B2CF9AE}" pid="265" name="x1ye=45">
    <vt:lpwstr>6aRs9dXZ1lXfoGUThHavzSCFJ+OPDzouSoOHcSSXO36NibRLL+sVDf9RWVPeSrphMmK4afdnDeVe0esqh5u45Dh6/dCa9PlbZilKXWF9KCFBf/xo7faAd2zuXWA0S/SFDQwci+inyvNJlGQGObJbViMhT1dvf/AC6CI/Aj4puX0Ex39fVENDzdG7ifGKeKFEJHA0xAjh459L1Fatk3eUIfBoia4utIk1/xmrPiEGEf0UhIlVnUYyRuUk2QXhIaN</vt:lpwstr>
  </property>
  <property fmtid="{D5CDD505-2E9C-101B-9397-08002B2CF9AE}" pid="266" name="x1ye=46">
    <vt:lpwstr>1hfjWg7xmFubnzhTg9rGPGY5hNCKQeTLdwCsWY1m3izdx2LBb3Y++M3wwALr3ml47z1545uCFMYAPdAPyZUT7aAEtOYH0wNRxl+wRQH0a8hMV20f0ckmg/8IgazW/OzVbhzz4XsXaiyVvh1Gfr+lvc0GBMpD/5EinompFE/CHavCjaoNCEG2Fl+Q0L6fp+1OdF4KKI3Cvze968lkSlEF+/8Ed7uMsE0yABsA8l/nzAAknl+w9lLO8jxL8DyFUn4</vt:lpwstr>
  </property>
  <property fmtid="{D5CDD505-2E9C-101B-9397-08002B2CF9AE}" pid="267" name="x1ye=47">
    <vt:lpwstr>XqXq9jejRQ5EN0TMw30m8hnjDIGag73VBsi+RrD+v+gVcRKr/haRR7gW7Do4zenlGtAE6gZVJHpcc7Cwv6nLyvCV34iPfTVsHAUgNvfz7mHrwWIaajI0G18OphAUD+URnTFuKSZX1hsTbNMD6x2Vk4nkd4ZnruRJemKqHswyO/xO6CphCJ7acY221M1HnfTiTo88k3Wx3GrOjJrZBhHNd3NJVUDfeYbD5Q1MXEOxjs+LQyNfhf9jkXoHauHZtaf</vt:lpwstr>
  </property>
  <property fmtid="{D5CDD505-2E9C-101B-9397-08002B2CF9AE}" pid="268" name="x1ye=48">
    <vt:lpwstr>LiZOY6B/mWy6QwxKFb+um61SQTA0x+lGKM5iDIlnkxk5q/WzZGSPJKrvfQn5u6GagbVfF7YdeF0MXU1NzMLs5irmfOZa1eeXzThIOkgUIWSyNnQEmNI6O9OdVANCUgf86v8pPwguem4MaO8PT0N8GyHrMntnhX3LhDufO4L5HHTjQloHYS9DL1H8r46tDswdSS4IvSDU7qR12Co1DDmPmvt6+2WsDEnSv2ikFpHbwDBwTRtrf9C0eIg/9Vb5BZ4</vt:lpwstr>
  </property>
  <property fmtid="{D5CDD505-2E9C-101B-9397-08002B2CF9AE}" pid="269" name="x1ye=49">
    <vt:lpwstr>OrYQv6XYIl077R4kOuXPRKXYX1CVdKszoWGyJGA4ls+cFZUdLr1Kzps6rnv6oCqFqkXW2tfU/RUfCxYf60gF7DCFsZFOuy/uUOWsFXaeDzt5aZBnd2mBDxtB9DiBk6q8uOEHYUA8u+dS1sJy+ks4JcQuN7XuHRwj182nkmwEyF56tNmk+UoObEeKv7SD7xhsjgOgId9QtA3QgBlSPvr+am+MmLGT65yCNi+8NRQxDumMUqiQtfntOaEGT71F68y</vt:lpwstr>
  </property>
  <property fmtid="{D5CDD505-2E9C-101B-9397-08002B2CF9AE}" pid="270" name="x1ye=5">
    <vt:lpwstr>teq9yJiCl6V7v9jb8rxacRdTeXRNP6DE49M7Xwmi6yJHc2rYNf9Qa87VTqgI3AW/6wKYaCzk2dDou3+tkIv5R4JBheue2phEw75Y+nfLHytEis+kaN44ySky9zznwwysFuvUluJlXqMFuHbEgSMTK4E/djc5AjFe4fqcpJ31DmakVg20PHYZSb+Ebt/y6jZ3FdaSWZ0vuKkzZQmyM5WGa9AZQxqmUroQ2gQUInEz+TUkGtW6wClmY3Y+VcRsLB2</vt:lpwstr>
  </property>
  <property fmtid="{D5CDD505-2E9C-101B-9397-08002B2CF9AE}" pid="271" name="x1ye=50">
    <vt:lpwstr>TwmXN7+TPdSowvPHq/LOzPMFmMN/R7MGUkBPyL8agJoyuYeH2SUSAug8OUSB8zG8f/C5UmmMpiVIXWZ0KU8tgJIvAtkZ9HGLs1h7ArhOsAePiNPwWVaitBOWzGxs6PrYwgX0p4Pok4ll5O1leI8QYA/6XcH8jxEp5+2nfK71NabvELDAQav+3BWRridaDWqVbxVuUT1D/eUV7oCG5h9u8453uvnJFJ+HnDO4bYzbJJLDTkNYhblJoEmc9e/oHs1</vt:lpwstr>
  </property>
  <property fmtid="{D5CDD505-2E9C-101B-9397-08002B2CF9AE}" pid="272" name="x1ye=51">
    <vt:lpwstr>TrKhWi55BKo6AmogsK4ZVI0TSNNTIj3j78l/e82kw+1KYvzFUdzOw9FSB43o489kmUrpC8wGfLmaYmUta8/oDjtYscWxlwOlkYTfTtVPrcUmz7/TgR52mGkN4145wXqO7Tg/kK+MbTaQozyniNl2NTlePhw3yuKlrFMuudufcYspQKrGgmBkXHRBsUrbfzpDbeCQgMkLvHgidNATVJRkxECioHRq0x3uXTMfu0gNenHiR9DjVDNRcRcI90WZY6p</vt:lpwstr>
  </property>
  <property fmtid="{D5CDD505-2E9C-101B-9397-08002B2CF9AE}" pid="273" name="x1ye=52">
    <vt:lpwstr>gn7C/p0IHUFcHtwci8uB1Qo5GRg//NnfBUT16r2BB8hKRY91YtPM57mbfSFluJpVZ7+04dajyinveIjZd5CeQZeLuIbVA0DQv8/umVyQDoltY3iRR+I6ntRxQyjsmVDwA2ysD+hvs+DhVXtYFQb1Yd8HzE9zWuszM1Z5ZhbB7MzIAivSYWjlPVJzXW37jXbRd1U25Ye+C6G3LRLrzRwUjugMlP8ezdRa/5Txm10bbiiCJom9W2pT676Zn5V+OgQ</vt:lpwstr>
  </property>
  <property fmtid="{D5CDD505-2E9C-101B-9397-08002B2CF9AE}" pid="274" name="x1ye=53">
    <vt:lpwstr>c/mC3P/pJmqjZxgkZVK+NTvthKMqPSCw+uYm6czJTR3f/yj4OTIUnAD3McemYXl4eA87ShVeYMzMvIcaFe3qGAgctLHt2/T9SjwSy8aD2PK3CxqeYI1l3kihk6qLwsofMw3uXGphhYNe8genQ+dOeGyyX7jTFPQ2JfaLwM67YN2K0aI1IA3Y7Cw6lD9RxT9fyGgVcfnrE6Jlbm0gkktiDsih0XyQ0fgMaTWvCjEbDIl40W7Tb9WCnwv5zDaby0U</vt:lpwstr>
  </property>
  <property fmtid="{D5CDD505-2E9C-101B-9397-08002B2CF9AE}" pid="275" name="x1ye=54">
    <vt:lpwstr>B9JBum43pR/jKHOTGXOlPQncLW0A5hMRCUXrLE2/O2SvpeiHusWTU7aAVzVb+8/zNevor636RlFwpZoNvVUFt3LT6xk6fgbL/k4Ngj1PYEhUzFHKE5Jqeao6vY4uLAw/ODIj3h7i8K7hmGPxh4CXRckwk0q2GfSrP2Wm7CS00YXyiGyieimcTCf6VINn08NTSVGbKHj1SseuR++OmTRvgCaIwtxmg9gE+WW7RGNy66i62FgZ9UV05TUzwEztLHl</vt:lpwstr>
  </property>
  <property fmtid="{D5CDD505-2E9C-101B-9397-08002B2CF9AE}" pid="276" name="x1ye=55">
    <vt:lpwstr>tcfZdA7hYAWdBWcTyfmshFZ3Tyo901/hfz9bbXGAEGVXiN4fCGB/bmMCBHYX0oegNHg34bfww+Xxx4aMS635kB/h0mE7e5cg0CHPZ7CdW4Lzs1OTpRM/8CRJKNfy/MSh/xZAukjjCiYHMf5j3nYPVNdbuhqgAHYoXCrq1UfZOWJ69/PdXwT3J+doUMvWIgbW8nl4Moz33xllGTtXFwTRZnA1aGiqlIq/gi3bQ5MWTA3WtNEHV7vfdd0Z3/YeOst</vt:lpwstr>
  </property>
  <property fmtid="{D5CDD505-2E9C-101B-9397-08002B2CF9AE}" pid="277" name="x1ye=56">
    <vt:lpwstr>wGmkz9V0XCaLZGPu8qZbVF8sQxWv0LXfaLq0CfxJ1qurjFqKhuW6v6l6FPKDYDP8Tfvx2wmle7UjPMVdZEXnZQ/g1y1/HC8MrWX19WL3sI1LbrUPFkga3ybYx/Pz1U+vm3xuB0DUfrK1FdpwrQ6aOh4gXbFVbpDfXJ5xcCE5oEyk5bb5I75U/Wm9Oy5e1tMfay8gkvxO/JnrR/TOWOnWVSHulD/mG5KQraLpfcmj+3XrV52+TUybXnqbFZO4lcP</vt:lpwstr>
  </property>
  <property fmtid="{D5CDD505-2E9C-101B-9397-08002B2CF9AE}" pid="278" name="x1ye=57">
    <vt:lpwstr>U7s4Ca+dIvit0QZovw3f189glFSVstx3fvzF/zuXFyMGdAXlXZE3hXU8Us+b36Jen4ww618A0O1jMm2JMGAsdJL9ydI61hvPefR/F8RuSkdcQRuJldb7m7/kQJocY7sMHxzCD2DWzDKgfU0aFER51nxy8vkyCV+P+VvDmAPUrVzWRndOswk5/TIBXdkFQImQ4RBCO04FBbtFqpbCARlbsE46MUO4yFgp5+0vh6zzha1TOAOOOKLx1lgsXw1pfKC</vt:lpwstr>
  </property>
  <property fmtid="{D5CDD505-2E9C-101B-9397-08002B2CF9AE}" pid="279" name="x1ye=58">
    <vt:lpwstr>/aIv3X2vr4Z6Tf4qW3SmhjRGlbSL49DxghIa7JG93Dk2z6fO4ZnxhzRoXOe4S/ljZu/HNQouePPN50h4ktCGF7qLKSmmiBKNX4FrcGxPxyyQV5HZ4vRqip55xZprRqwb7/FoyrD/aSXk8agLn7CdVXajzDHUPTYcEc8lRl3eSFwVwnPETx5NNj1q3LQ2I7As5Nsb9aywh6hg0jBiFx9nH/7wXOx25goqo5AGJAr8evYSdv0G8+s9NLjGh2qieo1</vt:lpwstr>
  </property>
  <property fmtid="{D5CDD505-2E9C-101B-9397-08002B2CF9AE}" pid="280" name="x1ye=59">
    <vt:lpwstr>LOGlckLi49715cnF9WTz76Op12vW9ts9iE0gKLgOb0p8ajaYPZHBWSm8hmC0R3nLWswnRArf6OaxReVUXf0VvmLwDb4XSmS8gK+1UGcrR2v65oFA54RZmTaJ5R98WGdNQiG5YhEO3tqQDx1QdJq8rfYyTAAUbpua/g1lW5SL89lIDyFFneQg3bZ9df5nNP8sODPwbqgzeHz8D7sadxx+8XlJzRaQFEUWlrQeCwHHrZfm7xaAjVhB4gr35qFW1LV</vt:lpwstr>
  </property>
  <property fmtid="{D5CDD505-2E9C-101B-9397-08002B2CF9AE}" pid="281" name="x1ye=6">
    <vt:lpwstr>DoDmD1Z2ceUgM7QOAcBYQhY9dDhT4Vv0uQ7VR/kpyCf4S4F39mKQu4mP4hgJAMTR8Jc2EW7BSpdV1Bayi2K/Ont1W/sMrK/fT5VUuMdSijQAumbmX2HAeNOkhk28AflZUjkfb4IeHq93rviq/6HGvqLHSGYdG/tsRtcJi/KUrJsR3tO02zoteEH157Gd4edP6nfkHLLH5rF4x/NAIPKlMEvNQOu2sv4qvCwNwlJXaSA+hxvLoqRInrahbPzqQ3J</vt:lpwstr>
  </property>
  <property fmtid="{D5CDD505-2E9C-101B-9397-08002B2CF9AE}" pid="282" name="x1ye=60">
    <vt:lpwstr>j8N9WB8hDeFFy/QGc0AtJ5E2nxbX1TCR7DpNopXVCYfM3GMfqkCDondq1eecq4SFR0uH1qkEgPbn6m5M1ifYt/ltOYam5F4gjy03usIomSL3UbWqqWWnVAMdBpTL6MapyWwtb93Hhr39NfTXGjgyA64w3IFk8r0GwnlZ3nKpHWaS1pYz+I/Klr82nss/0LA/07amKvdxBbYdPbMLUdzHcOFWEHF+exugepSz8iucAV18ayw3JkmG/HeHQvQHKVV</vt:lpwstr>
  </property>
  <property fmtid="{D5CDD505-2E9C-101B-9397-08002B2CF9AE}" pid="283" name="x1ye=61">
    <vt:lpwstr>Z6EwCUxI3JqKpNLlyQMRYqpa4LH/qDoij7I/8V78gF1Dat+NmOwmpkJUwE8N0m1I1iaTZuKEi4N52CYox+JdsPR1p8QdX05d1XPyVa2et0emzd9HuQqS6lCF2z73oFGCaVa0P8fs4U5L+/qZ9ILzUx+xvQBvplqKX+GIz/5z43Z7mehAi+SEhocfIFR58ysxCaZ99Oxyv+linFqAx3taOlYMRlGlbjLgIjdytUIRE9bqP9fgjZo70n7nglH/inG</vt:lpwstr>
  </property>
  <property fmtid="{D5CDD505-2E9C-101B-9397-08002B2CF9AE}" pid="284" name="x1ye=62">
    <vt:lpwstr>rF337TFBwAKDj9aV0jiRN1FXrYrZRxoxZyx5dz92wI2w15/j4qgjCxfk7nz6J4uu3gXKpyjGFYkLdNIdKngxsHNQX/8kwoT6Iqd/OzX6pUFgn1eSoqkb1EGXH3oTjXS6aZX1HPfEM/ntqDBuqgv6x4njzM97nOhRTZkqpVjZQsCSdMd7DeVSzUCntYdvAaM98JK2lP97NRzYyPQa0F1rTsTcn9W35jE+tNDbJVYZtI0QTO+l3kRnQAho9lqsXwq</vt:lpwstr>
  </property>
  <property fmtid="{D5CDD505-2E9C-101B-9397-08002B2CF9AE}" pid="285" name="x1ye=63">
    <vt:lpwstr>EhmPFpts8IvMw7h/48ZuRB7MKWxtH/0mtjqXQ36oSfXmmttw8lIlbfibooSrLtR08uiFzWphq92dSY7jF+9CcG/AAnmj5iGD698RQNNLWX3rhrjtuXGk779KyX1oVxua4M3MSNISzSmG9d/G7IkSeaM7JlyBWKxf2ETjVVWMZpE7CQLeRb/t2XmbKTPCReqW/J172vuGrUqnGOPuipY5vwtEn+hmmr40TO+yqPfbtoi1cfotSv9DSzMl7aqLJwu</vt:lpwstr>
  </property>
  <property fmtid="{D5CDD505-2E9C-101B-9397-08002B2CF9AE}" pid="286" name="x1ye=64">
    <vt:lpwstr>Cp3yWtpqK0ZArRLxYWxfomjjp6DmZ4B9huuUXyoLioQ4dYcIBp+s/m5QeiZg0WNYlgUOW81m6Pm5hkWztn1KbK51y+DiB43Q+sm6wiaN9xSCsQCUQs0HHImhUN7E/SwWelKnxEPOro0teUxc2FXQ4CW9alXJTkGVs8EhCdK+GsYMeKVJINHccdvyeShGM0I0roBKnF7MyD/7XSYk4M0mB9DgkvxJi+n5/vnTOL6w4WXmsrsMKkIS4LmtrrRt3uz</vt:lpwstr>
  </property>
  <property fmtid="{D5CDD505-2E9C-101B-9397-08002B2CF9AE}" pid="287" name="x1ye=65">
    <vt:lpwstr>Ht2PfUgBg1awr/2E4aJG5SL0n1n9+x6W1lFCfprf+c4grgf/dQ3N/ER+j/x9UOrS/HV6RrN0eLLTBf2e5U29cKwMbqU8ViXu/jk/2Rerc+3sMT41hnxjbjYp1OmBZJIy9S03tYaj445v8iCx8hVJDQk9eLOIG3vVYdi+ZJLX011NbLyrq+21ls6xyfdoMQkK+vO5ewwoUYPOmgRAc9T5i4JT4OHPRYJTKtyh+DolqNl6TpjP/H5f+LJJJojFii9</vt:lpwstr>
  </property>
  <property fmtid="{D5CDD505-2E9C-101B-9397-08002B2CF9AE}" pid="288" name="x1ye=66">
    <vt:lpwstr>EZZkpXlRtXOIQ3fq+jFYE/U2D0l5Hhuq6N7/19E1/HeDr4/pgZER2HVoz0tlDOAVx7l6QXTjNUfzyC1dJktoA6OIhxASIHtvsHtZPzGzWj1+qJ+mvMqeD/BJT8WDm88cOhK2nmOi+K6KBhdRvB5kIwbbnuxW4Xu7yDZI8vTyv629LUczLsiBcSaobkIBhS4UPydz2ax9vtPpf/KDiL7QbBIIw+EIvgssSCuwTY4e7O05eum5PCMPPNve3hDysd6</vt:lpwstr>
  </property>
  <property fmtid="{D5CDD505-2E9C-101B-9397-08002B2CF9AE}" pid="289" name="x1ye=67">
    <vt:lpwstr>QCaX6hvd2f75JUg1w26o4MBrp9lxzYtgy9MOCu2isI75221+qUUsoMqhqVmromUNZ6BDZU7c9vgwrNtf0MeLZ/L4EUSM2MNeRoAzqN7HXgXJcq5xwp58dztyGCaNcKKerDwGSQnUC9YH5gFRoDYw6IfGJ8ujry6BGSpbyIPG2JWII0+D6905BX27Dq+DjsIX2a2eE0Kdnmx4NQ3drWnPgI2qsIkRfKQEOcBAlFQPQLq3UoPVJLnMByRn5mSsS3k</vt:lpwstr>
  </property>
  <property fmtid="{D5CDD505-2E9C-101B-9397-08002B2CF9AE}" pid="290" name="x1ye=68">
    <vt:lpwstr>TeQJmG1600KmjWYFUASIbXg96uRq2NT320xeXm3Eomlxy3Hpa1So6xv2Zm+LuvjlxgzDU7Byalt3WIW1ygdFrJEoSmmm773FwE658ep3fpa39E+aVN4SJ7VYz9NxiSyhATFDes4hPt5Iz00CIeJ6H8uOT6gjQjo4spmZeLmxD090nU2B7Kx+mX3j/3posK5fa7Xnd5n89wHkP278TJEcl1+UtXMNG2i3xZWybGBbcaGmn57Brgr4230Qgp2NVTt</vt:lpwstr>
  </property>
  <property fmtid="{D5CDD505-2E9C-101B-9397-08002B2CF9AE}" pid="291" name="x1ye=69">
    <vt:lpwstr>5hqzFu6M/zS35zCkyD+URYjuUziCNvuGyKtDU1AotgWK8LX+T5I9t+3wgwTPt3weDbTU2WZsrtk9bU62w8npcjCkmsrbbhOQA8APQyMBHdZqvfISbOg/ubUl88QCTSJnTD2GOz60KGhUQxrLa4ms0aXcQFnpBiKx3QddAiV9mwzUtZ1d32u97/3r+4MecrodgSFWCgGFlHEtVWxWZ+G3MjoHcPD042T+X8hXqr/JA/edbARL30r4Pe3o4KLD6RT</vt:lpwstr>
  </property>
  <property fmtid="{D5CDD505-2E9C-101B-9397-08002B2CF9AE}" pid="292" name="x1ye=7">
    <vt:lpwstr>wYkS/nouIfuxysyQuzW8zpssiOl1FMs4hkCszNqDiur08Bmz5fl+fK3z087iyLL8oPftzSucpGQe6vbK8I2ewWF/yp2XljUI9Ra+bLpbhsHblTLTA8HwCCXDRBkZhr+BvI14JHLXjXWQS5dNU0U742jh1tI0k0CmQ4TrMwNu2QeVCG+u3Qw/QXFOVqk80VuQie+jhBIpVOZQnOatA51FgbU9bMfk22+eDEtHw1w+BeMoxy0EUVkhUEhFegv0RnN</vt:lpwstr>
  </property>
  <property fmtid="{D5CDD505-2E9C-101B-9397-08002B2CF9AE}" pid="293" name="x1ye=70">
    <vt:lpwstr>Kb5d84ZX8onMEGFqKVXmiEZFDnhKw/3oyL+fOrMBv5etAV2SsS79rBwYk710XwJSbfTkQTmPYGbKgV38esKboAhRnKuNFwQgp9YlpkogwzgK+dJpTatLvRMUIn8EyBV7yb+vw+zEURT+2Xzk7Shacgg6LytAMGdgre7nLLP4JZSSA+qUC2ZLRll+j+SRbgI8w46WtQoc28MhM4qacqnsOvCGnVpXrfWV+TiG7zltdeZB0tWd62DD4TeYWf8+dx4</vt:lpwstr>
  </property>
  <property fmtid="{D5CDD505-2E9C-101B-9397-08002B2CF9AE}" pid="294" name="x1ye=71">
    <vt:lpwstr>+45t4uSJcuNtj8xUUtMiwHns3F0vfe7C2L5SZmfw2BugbadGj7ZSSTlZF7UCTitOM9xJceF8jmOHsjmT/7IRhSXwl2CtXbDi2RKanxNTFM2VzyCCh5rdRQet9qGMRrC70gnneRu2pDp/eBL/1i0VBWiBPa12YJlNlK/W5LnuuJO9jTldNTwUyfb8pUVskDKqh0ojzu/hazVn9F0KFdSrZS4vJ8SoJNFkLx45GpMMC+wf+3UST9Lfa4KN9if0lGy</vt:lpwstr>
  </property>
  <property fmtid="{D5CDD505-2E9C-101B-9397-08002B2CF9AE}" pid="295" name="x1ye=72">
    <vt:lpwstr>iWS/ZCPe0ZizHzQWP/m4QHxt3F/81Cj3NymYJpG9oa4obIGsHgHqx4aOyIw7B6IPOkLUxpiLU7dbRwwacxfPC2/fIaSRl2XVPmB5WeI0StFlbBF/sBdtm3igyQusfs0EJELHhvVTCZikeaSJFRmUY5j/Hrg7FcBpu49mhjPnfz2GGYDni4ifcT+SYLEdKBtQT8qPqaGsy2hW06UTW4naOtaTCyfGjq2JZQKa0zTwp+VfK9CU9p6GNyRqK6IF5cZ</vt:lpwstr>
  </property>
  <property fmtid="{D5CDD505-2E9C-101B-9397-08002B2CF9AE}" pid="296" name="x1ye=73">
    <vt:lpwstr>OTdIC3mwYi8IYSZGDd2EckjTdciOhMqJgJh7HVhey8CV9oVCsk5hv9g9V82C+NM4CptvvN4Ber3BjZQP2+q4lRKUX8HOYyse7sUYAN2mpqoR65nUPJ01MGzURbespuyGlUSvkDg4VQGmUPtARoPOQ2TJXyASjVLFb3Rrd8Mq7rg5VJl8pLO5vXx8Cpap3mIUVhG2zBh/snRzbY4iD2Z2+gVL+RP4AJH1ku8JJw3WMiAT7lDcgytCVm8It740CrT</vt:lpwstr>
  </property>
  <property fmtid="{D5CDD505-2E9C-101B-9397-08002B2CF9AE}" pid="297" name="x1ye=74">
    <vt:lpwstr>7R9ehBiogkLzTDPb2X0aNqvN4PBCK0/DlqzZuq5pS28P1+P/kNgIQqCf7jVGNgqBAeRT/13+c0nhzBG3pCYj8hxl7NtSGZCL7SnlS39XNxCixNyyHcCxqcy3y2M+kwh+uDJvl2m8sD3/j3xO0ks7VkuFzN6RCl54FNpnOERhpaetaYgsUjjU1Ogiz+ZIdjQvmO/L/v4FSUjQrmU5VSzCJvW0glt0usq4ZROYIbRbpZ01ceHg9jjcwZ/237ur3Me</vt:lpwstr>
  </property>
  <property fmtid="{D5CDD505-2E9C-101B-9397-08002B2CF9AE}" pid="298" name="x1ye=75">
    <vt:lpwstr>gbhApA5nx3LvUyBDXN8bWyktpMvZfejYmrSi40NsvA+CzPfdynp3GmpoM4XPvtjd1vFGJd2uCYfKth6DMJXjZjwQrqR4yhESNvUqwKUf3yEgUWJr/0KfL4g2EU6wPZJT0zofF82ytIwOgxsd6nLOBkE46wPCmPfI8j2rP35WxxK9YpqosjpL1zeWa19r/tdbFOe+WSCvQvU6kmFIiVb5/1qbEomT6yIpfhqiRnaC2OYgPW8StaKwDc/x07bW59X</vt:lpwstr>
  </property>
  <property fmtid="{D5CDD505-2E9C-101B-9397-08002B2CF9AE}" pid="299" name="x1ye=76">
    <vt:lpwstr>lKs5KbboY6QQ3kEAusvPkPmMO17N2o147k1NgLo7/OafSDA/HE+i6A0pPoUygwp3Dn3rrZNSA9CdoSKeqDQvXSeh/P1lI8aSqfFty3pVrymnnPAwNR5c4SIQzUjXJqNK+fgraj1kMsmEpdvlXqFImqw7zreNI1qmQ4ZwJfagWoXH2GdeO+1gz3i3VqoUanPsfB4/9h/JtdHL5Z2fP6elmC+R/00Z+heMPBn/kgQTQJI6TlXzOCHIB0dE7su6maU</vt:lpwstr>
  </property>
  <property fmtid="{D5CDD505-2E9C-101B-9397-08002B2CF9AE}" pid="300" name="x1ye=77">
    <vt:lpwstr>FzeeEevhryCC+Lqit4PLlvKW4P/UyYXSLtCzyKwMPew1ictIvrmyxB3SZ32Wp/aRKKGRKVA3gfXBLSTPeIpRUsOv2zTNImed3xNXPthLYe3094UIiwJDfAiMCQn2e9fuTeP5H2pfn7V0dJhNkhHfMPdH2K8wzsz44kHuXsp1saSS4oX0u+ZHPbz/QoJb8lO+eXbpaf9RY/XST3EYTAnW/qxjMS0zLebqVdMegtNcaNUd9Yjunsr3LydbgT4zCdp</vt:lpwstr>
  </property>
  <property fmtid="{D5CDD505-2E9C-101B-9397-08002B2CF9AE}" pid="301" name="x1ye=78">
    <vt:lpwstr>pbduzCpUm0rPJ5XVqlnIO3dCB9U3Lokv7IB58wTtCUCL4WNzcKSahcroproyqb7eQ5ILMJY43wIvE4z8udCBlGvNuZ75MMZogYmh3bM3kZC4x0oBQWebxt18Wd0V66OFhVzYpMWEdl0e3V/NZ9r/IqyIZn7/qdu+uD48x482lxfzZxklGqoiBJ548t/ERIsKEYOfcnrbMCbOlTN82CggDcgqDR8MKu7lGJ3KeHUUIOlM8opGhlbe14NnPt50Y0G</vt:lpwstr>
  </property>
  <property fmtid="{D5CDD505-2E9C-101B-9397-08002B2CF9AE}" pid="302" name="x1ye=79">
    <vt:lpwstr>NqFLCR/jcrcI/Tzc/HU0wu7d0fsFCh9a8Dh+roXzsL08uQ4MQrQTuw11MNsx4mF69TdCTSCO5jRp+PZ+sFPrX1TFq4TYMvosk0WdzqXYzSeVxyQqSclG8BkE3GODlMDYLEGo2gSRFN8uTqnN2sufMHy7pmB6RATeonb4a8yw9b3xR5S//r5RdXndF8VcFmy8Mj6Yq46BYwNcMIS/pV7sv/4yeJrvsO2+Wf6fTPOEeZRONSUwTyXg/uPCgMqtB/4</vt:lpwstr>
  </property>
  <property fmtid="{D5CDD505-2E9C-101B-9397-08002B2CF9AE}" pid="303" name="x1ye=8">
    <vt:lpwstr>nGnGf7RGvVJY13xjmwKIlvO6JSSut35CFuXffemBmHb+tP98oLZHzuz+pPJJJxpjxTiTyTPtG5w0cyQUu7kvjc7O/v5eiK8NCd6sLckCL59aNKm8LcilkENPExSsCWW7I0KBFbrommbl+DuI4Vl6dPlLzCqsYLdGBve+O/lURv/9vluLe4LGXsqzoaFSBT2lx1fbq7GYvQyusqRJoVWLwdlN9n34G4XTmrvSvvFtuNt5MeAmnoPvkGrvmXX6tiM</vt:lpwstr>
  </property>
  <property fmtid="{D5CDD505-2E9C-101B-9397-08002B2CF9AE}" pid="304" name="x1ye=80">
    <vt:lpwstr>XGqSTxC1xDNxF1A1EUE1VFApaLUqjcnPiH+1PKY4ztSnuK4FMNTid0Z3ofM/3Xz0hW+hbBEx36oXQpIqjpuWPJTwCiA4omacSBL8SKNOwd5YFdHnjJ8NSRZSP+wl1QE42b/Wj/LQ0Gm6ciJ8LflAIu7lBxc+kGblxQpJrW0va2cgLcWxH65cwEgExNZVN3m+iaH9uofL+mAz3Rg8GOtlVSLlhgOxCBGpdA+4KetE+26i6LbuK7EOREWLMYxney/</vt:lpwstr>
  </property>
  <property fmtid="{D5CDD505-2E9C-101B-9397-08002B2CF9AE}" pid="305" name="x1ye=81">
    <vt:lpwstr>89NUXPiPqojf5Fj/suzj5EqCMcSPiZ0xq/Vk6xUL4jaYv31shqv5EAUU+wTlh8kU1xAdQtx2jAW/cWLCmaG9XSwf8aMzeEzr1qelBukohzarJCdv5I0DsGbGPVtF4wiTgb6/UBFFS7BbpwKmp7zC8yS1Nv98BoN8RQMhs13dVQRSI4l8HmcjyYumMxUQSOH+MRvFTIc/krysvc7c9GmDo/oNv0fxtxEd0Kr5vZSpK+Q8F/MyOaTtJuouv+UZsSV</vt:lpwstr>
  </property>
  <property fmtid="{D5CDD505-2E9C-101B-9397-08002B2CF9AE}" pid="306" name="x1ye=82">
    <vt:lpwstr>A9PDXI5pH60l4zyh3xRSxDOvPTNiYkcjuj43fjLVFcYIV0DsMyG3tIAgpK03L+J3wiG6w2wUFjKROQEXK5uAz8V/Km21aMlVzrhqH8jNJaYYh0AoUwkqRrTFsagcqk9v+kt4kBuVpsAB1Gnm9JYLgiViSGIRY9IYe4xqYFq4xDn3ApUigp6CrIi0VXj3uDzr43ezdZK9T5RkitRGalVUGIctuzwJ3reROmnusZXkI9/6jW95j64oOtnVursL4jC</vt:lpwstr>
  </property>
  <property fmtid="{D5CDD505-2E9C-101B-9397-08002B2CF9AE}" pid="307" name="x1ye=83">
    <vt:lpwstr>1u1hhr1tPbA6OfJtczxOKXKZQoyHpKka/2asCzo+f9N1DtLdN0cCIX63mV8isSgkCWey/r9rUvzdLphzU4IuJ1tsSC7ap6eyL6JhzMGe/bgGu58SRkQrDFOW++RjOQLLGEmVgpfpHfgZJx7Nifo9PTvd3Os1iiSSQ6PeBlcx2tfwdjgnA8Mg2rqikf9aJo6vS0AEGyhhwt99Vz+ZdbdKqP2MQweM2stM5qFOLiazakzup9PrREQUQmf40c2tPS1</vt:lpwstr>
  </property>
  <property fmtid="{D5CDD505-2E9C-101B-9397-08002B2CF9AE}" pid="308" name="x1ye=84">
    <vt:lpwstr>78tI2VA/7Sc3kXaHQRQ/KfUSC3v/PxMgh3DCCQiprupf8//OalI/uzBckrDwFGJs5JFWUYR9Lj+2AjN5agWpVEsZhMpwJvJNc4Fr2GZ59fZGCvtCXYQUkbE04j2OaJYnKpY56lac1MsNRdmpzm9rCeHT/aJ6FPBwegrigXwNBPXwfW5A5FfFr4idWnQ0RFGhk201d2PATK32NVYOi0A587kpoYHuPRbhtpasJi9NFuClVcfNrqG1M/yhYlfV5S4</vt:lpwstr>
  </property>
  <property fmtid="{D5CDD505-2E9C-101B-9397-08002B2CF9AE}" pid="309" name="x1ye=85">
    <vt:lpwstr>qtHWrqi7e6ixteRvAj7EjLU6O3QcPF6mTPna99GRg82MdTjq0HG3aQwMlMlDAo/foo/P0ySPCwW7n7hupv2TaZNCqVTjOYhJzDrd1DTC4eZR3/dCZlBkmv+m0hvkvOg2zeMAusKKLnxUlHSajIhjSOU4XzH+Mri4TljvMxB75WE5+wm9iR5caZVtxuoB8R/gMgtsifx4RVMzt6pkNtd8fysyw7L8IVue3NZHvxIztw2a7k7D3YTx8fDQEL8Z5DX</vt:lpwstr>
  </property>
  <property fmtid="{D5CDD505-2E9C-101B-9397-08002B2CF9AE}" pid="310" name="x1ye=86">
    <vt:lpwstr>7Rs/OMIu9QJ+EDF47GDdb9BOUzbjd2AMgrpghjv2IgekqSjCRCNqwIpU3PWXan+SvkIgofcbSSy+f62E/9S0b6l5rnTJOnGcHqLwpgkrmXpX2kS0mdOWuN9EiqkdxUL2C6X1YwY8ahFFaKcpqfvU7J95hHwLSUktWrV2nXcfrNTT897mqUzxTBccj5Kbj1+NkaA9OBEgohpLXkdWhl/eaQ3ODFsSyACqYtW66cs/QLi7RddVVpfYJnQmgxw6MCm</vt:lpwstr>
  </property>
  <property fmtid="{D5CDD505-2E9C-101B-9397-08002B2CF9AE}" pid="311" name="x1ye=87">
    <vt:lpwstr>6GiyFrkxGv/gJ+KdgIWhVLdhWD8hzTnJFe8aYiJFCyTZ6GD94ji5Btzy7WJOHj+I0rkojxBnk6NQlcT5oQitgmFBk4h4N7FLjivDD2e3r/iSEf6m0CtVC+ClzKknfjMoqmAtWQ+yzlhWpnwuw+pHz5q+nLhOzh2W6HWOZs98YlGalFmDj0Zk6mvAH2IOWdnhq0Zpg7Ji81oslGBpMKkcNWDwjdo7Y9RGDbpELSXcAOY2K5GFinuDqMofRuzzro2</vt:lpwstr>
  </property>
  <property fmtid="{D5CDD505-2E9C-101B-9397-08002B2CF9AE}" pid="312" name="x1ye=88">
    <vt:lpwstr>IfvmTlR63qIDIKfBj35L/q2ojy3xu5SPudO28prbXRXjZFsZm0Kwjv5Qe0ahpuKc4szVLphNdoDnn0U23eNUkMuwcpAth4jh397wiMW+ft52YzaEBdMyGOeJirm7pIjFblLRe1CRusxnNmdSz9yPesJH+IUrHZmpyfgEGlv98kQhha8BJcpsUbpVkxX2AEOVBJ////s2pBLHm1ze5q0JJSJhRaDI8F5XojQSvW2noJ7VXpJdDmykWI8heTR6aTM</vt:lpwstr>
  </property>
  <property fmtid="{D5CDD505-2E9C-101B-9397-08002B2CF9AE}" pid="313" name="x1ye=89">
    <vt:lpwstr>MwdWpqHJV6VYisbY25RJiPoFO2v0sp6hxZMtk+2PanoKMAkiRIh8kHydLTcbn6VYD10GC7uxaW00xUZ/0u8hrvmUZ7QQwxcHAt5912mw8YwVLks0u1DbR9anZvWEDDB1HLpfZUMnPHA63D1giD20poLs3c81rOoLXd59K88c69rn9TlwaBsc4YYYSINqbLf+4nv3KI4u3ZQe2ZnjzF+vq8q4n1So/s/D7GO7YHejvu+ZwJAT1G7xPEBF2wSA3Yw</vt:lpwstr>
  </property>
  <property fmtid="{D5CDD505-2E9C-101B-9397-08002B2CF9AE}" pid="314" name="x1ye=9">
    <vt:lpwstr>KGzqsqFA+AsL/flYoBn8hQiKSqOSV3v21U+D18OJMQrLD3v3700ZUcpR1AkO7aUNvj8zNNbsDOKzn8LFYBd523ad707sCiXiMc1avsCxm76v3yS090qHvlNTXks7s+YsemDjIdzYXa63i8tTOOpPeNkD4802ballVQiHLv9rmeEkzgt7A9Ko8vAuYu6O/esFFHI/uBuldASVKoAlgUpokplEDXJZ6OSdmiMTmyNYG2Faf3A3IWgqM0lqqiyPtJ5</vt:lpwstr>
  </property>
  <property fmtid="{D5CDD505-2E9C-101B-9397-08002B2CF9AE}" pid="315" name="x1ye=90">
    <vt:lpwstr>aaGlqGtGFAYP2ANr91ZbPMSFXcBSiR7JDuz23WX2icFHOJsw0Po3QLp/Z94jaoaZEBZQeg0alTTmCUPjSh2IIDqT2XPtCGt35mATWyrVO/r3VyuAJY3o+i2oUImjE2lv3nw9vcjq+N8qHF5WvyFXD0vnwwaYrzF6vT3V4j+zfGdmNRWtgyzGH78D8x/sDsDM3J96Q2rvbUR3EbuBUocQ3E2axCz0Ci750p5dxNXvDvGR+vjWaEi1fNRDLDQOTiq</vt:lpwstr>
  </property>
  <property fmtid="{D5CDD505-2E9C-101B-9397-08002B2CF9AE}" pid="316" name="x1ye=91">
    <vt:lpwstr>t2rlG5SDosuTLGklFmzS9wf9o1ifzUXyclz19ltZc7PNHUxW2D9oxyLUGbaz7eT9KlmIiviVNHtwqXelv3pm/P1DLgAJniZt2QEvZvmNPj8NKSPAAchwvNyPva6v3LS6GF/IrLLEyv/bcheJsVGwb1PpzAMeeWGwQAm4zGK3r+wOmZllIUeM/XKWKMi0b9CRd8pe82AFs07wb+NvDPU8UBPN9hxjrvkOoH+haOmKWieIG97B7YTmrrVnRmQBFaI</vt:lpwstr>
  </property>
  <property fmtid="{D5CDD505-2E9C-101B-9397-08002B2CF9AE}" pid="317" name="x1ye=92">
    <vt:lpwstr>YTtKr5Yjs2BQDHRFaXPtCbm1UdZCrE0A6UTUQpM9NjJ8szn9TvkuJIMZ+pAVIJBpi37EjtVBbexBHuM87alGrEg8t3ml/Ais1FCVda/dzMKzFzHv7ythXxB8zNwcsG3smIVXbPg+6v3DgRXIfeOm+SnFvhTb+5EG183dS4cUu5KgqI2fiFvfY+Z9mfchXreM6+t9luPrRRVHqOdnwHKZE2D52MSfm1RBTCmMYdGQ+I5OzDf3CHTxOduPsKMuUVK</vt:lpwstr>
  </property>
  <property fmtid="{D5CDD505-2E9C-101B-9397-08002B2CF9AE}" pid="318" name="x1ye=93">
    <vt:lpwstr>53PhoCw+TfNQPtlDK/gkpJ0JlfjIo0+y575lNGnEowODYyide0cyVsQDcVtCEhx/9uze7Z6/ECkLzG/5u+5kmPL9AEkhxB7+ARwO2sL8HY+uiHrsqOdIdzLTsRrkntfwFgevQclVSvcy64XSRpuXNznl5UhwvIH67tCnbnGkHi2qnVK5L16CwLG0l0Y4k0ldFiAGL2DykNGgBCV1uN8i8q5jeEIpzCUac3iv6cRE6iIqL7byl8SHV+KwLBcChaN</vt:lpwstr>
  </property>
  <property fmtid="{D5CDD505-2E9C-101B-9397-08002B2CF9AE}" pid="319" name="x1ye=94">
    <vt:lpwstr>loZ/UoUdtM3YT/LOZ3OlXQgOxYRq3xQoiMD1/XrJdD6Lvy5HkUnFNsYX3ZFl/tnnY2lVDLkJGr6FH7A3U4DgJgiHckQVkJIOs/vii+yGBJ60L9/838Qlm6B68ui0xTwfE9jewntF8sN1X2GXIeVGvC4xD9Cy62Fu8G+U5Q71JuGaEoFpNVQ3uioK+k8qoSST5qn8FyqNGrLgl1tM/hqkDsUoroStQnCr6s1G6WU3dphv/6UqyaheZYKC3oGuKOX</vt:lpwstr>
  </property>
  <property fmtid="{D5CDD505-2E9C-101B-9397-08002B2CF9AE}" pid="320" name="x1ye=95">
    <vt:lpwstr>+Ovz/plpwmCW61hPwxCDVCR223i4yuHPLNBAmqdLr2m6ZbG0lg/urvWBUzBgwDAyNzR91Hag8N/fvevNSBTyYHgEeC/BfiC6ATzEX/m1/2FXX7/toWok4M86Yt/2q8Dc8EyAlw51eyL+GpZDIUkb+1PgOKmrOYWSPjdq01G39oWyb8KWkuG80jaJGhC+jPU4PyOpLusHzL4uFm40avIFaGdxpld/+zMVo+3EvZicQD4GG+ESw9OBzSfvnt4tJT/</vt:lpwstr>
  </property>
  <property fmtid="{D5CDD505-2E9C-101B-9397-08002B2CF9AE}" pid="321" name="x1ye=96">
    <vt:lpwstr>KrNGj3nLbxeTIhyOpI63nFpWYbGEB/3ANZdWKcfJLqwJnwJafCQqnUsTkkr5SL/+4yVrTOv8s7I4UHYMynuz3oEpsFCe7Nv6V+yhrWBrnejXioSdMUauHUY25lKTG+E+mOIbUyOKlcEgiJjfS9am3GR8vVL79II9cJZAWZlAI20Z0G4DdWIi1K35TjbOdKa8g0tdvTI9Mkn6gzLxgx4gpvQhxn10D6/2UgrudJ6qwlzVCzcv4ioWhhVJJ2g4PUx</vt:lpwstr>
  </property>
  <property fmtid="{D5CDD505-2E9C-101B-9397-08002B2CF9AE}" pid="322" name="x1ye=97">
    <vt:lpwstr>nNKl8uLHoewBMA4ujrQnf8f5dQBDXk5LuriZpTKoPeI7WRXFS4iWPfqQNiLpjzvtQZ0IthF+BJGpdd4B9TNRANuOQr5sziDsOttajXC0oyTyBaWBKScHg94WpsPwvNKpv6ULMg/94V4hG47dxtEe/Ccfiv1jQlism4zARPWaJRzktRuuosKn9gK1Zqe9e5HqXQSnzNMmgskQR5VUr6L/aBcORY6nl3UvFlBUEPJIN3mnKwuiXFL6JkyNcnSb+nY</vt:lpwstr>
  </property>
  <property fmtid="{D5CDD505-2E9C-101B-9397-08002B2CF9AE}" pid="323" name="x1ye=98">
    <vt:lpwstr>PO8h3v6RcRdE2cOj5eMlViILdGBKR/cuTHt49GWrRkfiXXd5HV1IouidLPMBAi28GG94M5LGTlHqUYevmcQyjI8Idtp1CPCf90R1Tffz0hTOXr2H28DyUuQnBW8ID8YGu4JJeBSTOZOBBnUGVevB7cLqIjlnLptMfKm/KKmLkv6nT5f6Dshwr16wsLqZ/YvhZpienlb8qeZlvq1xBOE1iW6piwEPD1ZVri6/oZgzYIho/PhEtXTdobogu+qymRE</vt:lpwstr>
  </property>
  <property fmtid="{D5CDD505-2E9C-101B-9397-08002B2CF9AE}" pid="324" name="x1ye=99">
    <vt:lpwstr>q+e5zA5m+QJegecXJj3ox5PIrLqIDcwkHGcYvYWB7sHswxhYe6htqlJAvkChUZt75Ums0KHjzz4+NR+hnf0ST7w060wkhtlkUXXqrgzaAxxkDZozPm+3PTXGbrB6PdNLyLeNdfd9hzu9ze4IcMRMAu94VSzsGEtgwgK9X40E6yI4jELUuPx45ISfVcLY8Uu+lWi33RMNZoVwg9RfVwjchrFPGacOXy+9sL2dfJXV59mh50SvT7suGyu5x5dD5Dt</vt:lpwstr>
  </property>
</Properties>
</file>